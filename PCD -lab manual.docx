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2EF" w:rsidRDefault="001632EF" w:rsidP="001632E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71691" w:rsidRDefault="00771691" w:rsidP="00885771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EC0708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="00F37F1C">
        <w:rPr>
          <w:rFonts w:ascii="Times New Roman" w:hAnsi="Times New Roman" w:cs="Times New Roman"/>
          <w:b/>
          <w:sz w:val="28"/>
          <w:szCs w:val="28"/>
          <w:u w:val="single"/>
        </w:rPr>
        <w:t>x.</w:t>
      </w:r>
      <w:r w:rsidRPr="00EC0708">
        <w:rPr>
          <w:rFonts w:ascii="Times New Roman" w:hAnsi="Times New Roman" w:cs="Times New Roman"/>
          <w:b/>
          <w:sz w:val="28"/>
          <w:szCs w:val="28"/>
          <w:u w:val="single"/>
        </w:rPr>
        <w:t xml:space="preserve"> N</w:t>
      </w:r>
      <w:r w:rsidR="00F37F1C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="0055502F" w:rsidRPr="00EC0708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  <w:r w:rsidR="0055502F" w:rsidRPr="00EC070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Pr="00EC0708">
        <w:rPr>
          <w:rFonts w:ascii="Times New Roman" w:hAnsi="Times New Roman" w:cs="Times New Roman"/>
          <w:b/>
          <w:sz w:val="28"/>
          <w:szCs w:val="28"/>
          <w:u w:val="single"/>
        </w:rPr>
        <w:t>:1</w:t>
      </w:r>
      <w:proofErr w:type="gramEnd"/>
      <w:r w:rsidRPr="00EC0708">
        <w:rPr>
          <w:rFonts w:ascii="Times New Roman" w:hAnsi="Times New Roman" w:cs="Times New Roman"/>
          <w:b/>
          <w:sz w:val="28"/>
          <w:szCs w:val="28"/>
          <w:u w:val="single"/>
        </w:rPr>
        <w:t xml:space="preserve"> IMPLEMENTATION OF LEXICAL ANALYZER</w:t>
      </w:r>
      <w:r w:rsidR="00863032" w:rsidRPr="00EC070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EC0708">
        <w:rPr>
          <w:rFonts w:ascii="Times New Roman" w:hAnsi="Times New Roman" w:cs="Times New Roman"/>
          <w:b/>
          <w:sz w:val="28"/>
          <w:szCs w:val="28"/>
          <w:u w:val="single"/>
        </w:rPr>
        <w:t>IN “C”</w:t>
      </w:r>
    </w:p>
    <w:p w:rsidR="00E54FAB" w:rsidRDefault="00E54FAB" w:rsidP="0088577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C0708" w:rsidRPr="00EC0708" w:rsidRDefault="00EC0708" w:rsidP="0088577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4FAB" w:rsidRPr="00EC0708" w:rsidRDefault="00E54FAB" w:rsidP="0088577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070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E54FAB" w:rsidRPr="00EC0708" w:rsidRDefault="00E54FAB" w:rsidP="00E54F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>To write a C program to implement a lexical analyzer</w:t>
      </w:r>
      <w:r w:rsidR="0015094C" w:rsidRPr="00EC0708">
        <w:rPr>
          <w:rFonts w:ascii="Times New Roman" w:hAnsi="Times New Roman" w:cs="Times New Roman"/>
          <w:sz w:val="24"/>
          <w:szCs w:val="24"/>
        </w:rPr>
        <w:t>.</w:t>
      </w:r>
    </w:p>
    <w:p w:rsidR="00E54FAB" w:rsidRPr="00EC0708" w:rsidRDefault="00E54FAB" w:rsidP="00E54F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708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</w:p>
    <w:p w:rsidR="00E54FAB" w:rsidRPr="00EC0708" w:rsidRDefault="00E54FAB" w:rsidP="00E54F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708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EC0708">
        <w:rPr>
          <w:rFonts w:ascii="Times New Roman" w:hAnsi="Times New Roman" w:cs="Times New Roman"/>
          <w:sz w:val="24"/>
          <w:szCs w:val="24"/>
        </w:rPr>
        <w:t xml:space="preserve"> Input the string from the file.</w:t>
      </w:r>
    </w:p>
    <w:p w:rsidR="00E54FAB" w:rsidRPr="00EC0708" w:rsidRDefault="00E54FAB" w:rsidP="00E54F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EC0708">
        <w:rPr>
          <w:rFonts w:ascii="Times New Roman" w:hAnsi="Times New Roman" w:cs="Times New Roman"/>
          <w:sz w:val="24"/>
          <w:szCs w:val="24"/>
        </w:rPr>
        <w:t xml:space="preserve"> Check if the first character of the string is an alphabet.</w:t>
      </w:r>
    </w:p>
    <w:p w:rsidR="00E54FAB" w:rsidRPr="00EC0708" w:rsidRDefault="00E54FAB" w:rsidP="00E54FAB">
      <w:pPr>
        <w:pStyle w:val="ListParagraph"/>
        <w:numPr>
          <w:ilvl w:val="0"/>
          <w:numId w:val="1"/>
        </w:numPr>
        <w:spacing w:line="360" w:lineRule="auto"/>
        <w:jc w:val="both"/>
      </w:pPr>
      <w:r w:rsidRPr="00EC0708">
        <w:t>If yes, then extract the string of alphabets in an array.</w:t>
      </w:r>
    </w:p>
    <w:p w:rsidR="00E54FAB" w:rsidRPr="00EC0708" w:rsidRDefault="00E54FAB" w:rsidP="00E54FAB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EC0708">
        <w:t>Else, go to step 4.</w:t>
      </w:r>
    </w:p>
    <w:p w:rsidR="00E54FAB" w:rsidRPr="00EC0708" w:rsidRDefault="00E54FAB" w:rsidP="00E54F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EC0708">
        <w:rPr>
          <w:rFonts w:ascii="Times New Roman" w:hAnsi="Times New Roman" w:cs="Times New Roman"/>
          <w:sz w:val="24"/>
          <w:szCs w:val="24"/>
        </w:rPr>
        <w:t xml:space="preserve"> Compare the array with the predefined set of keywords and check for a match.</w:t>
      </w:r>
    </w:p>
    <w:p w:rsidR="00E54FAB" w:rsidRPr="00EC0708" w:rsidRDefault="00E54FAB" w:rsidP="00E54FAB">
      <w:pPr>
        <w:pStyle w:val="ListParagraph"/>
        <w:numPr>
          <w:ilvl w:val="0"/>
          <w:numId w:val="2"/>
        </w:numPr>
        <w:spacing w:line="360" w:lineRule="auto"/>
        <w:jc w:val="both"/>
      </w:pPr>
      <w:r w:rsidRPr="00EC0708">
        <w:t>If a match is found, then print “keyword”.</w:t>
      </w:r>
    </w:p>
    <w:p w:rsidR="00E54FAB" w:rsidRPr="00EC0708" w:rsidRDefault="00E54FAB" w:rsidP="00E54FA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EC0708">
        <w:t>Else print “Identifier”.</w:t>
      </w:r>
    </w:p>
    <w:p w:rsidR="00E54FAB" w:rsidRPr="00EC0708" w:rsidRDefault="00E54FAB" w:rsidP="00E54F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EC0708">
        <w:rPr>
          <w:rFonts w:ascii="Times New Roman" w:hAnsi="Times New Roman" w:cs="Times New Roman"/>
          <w:sz w:val="24"/>
          <w:szCs w:val="24"/>
        </w:rPr>
        <w:t xml:space="preserve"> If the character is not an alphabet, compare it with the set of operator and check  </w:t>
      </w:r>
    </w:p>
    <w:p w:rsidR="00E54FAB" w:rsidRPr="00EC0708" w:rsidRDefault="00E54FAB" w:rsidP="00E54F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a match.</w:t>
      </w:r>
    </w:p>
    <w:p w:rsidR="00E54FAB" w:rsidRPr="00EC0708" w:rsidRDefault="00E54FAB" w:rsidP="00E54FAB">
      <w:pPr>
        <w:pStyle w:val="ListParagraph"/>
        <w:numPr>
          <w:ilvl w:val="0"/>
          <w:numId w:val="3"/>
        </w:numPr>
        <w:spacing w:line="360" w:lineRule="auto"/>
        <w:jc w:val="both"/>
      </w:pPr>
      <w:r w:rsidRPr="00EC0708">
        <w:t>If yes, print the operator.</w:t>
      </w:r>
    </w:p>
    <w:p w:rsidR="00E54FAB" w:rsidRPr="00EC0708" w:rsidRDefault="00E54FAB" w:rsidP="00E54FAB">
      <w:pPr>
        <w:pStyle w:val="ListParagraph"/>
        <w:numPr>
          <w:ilvl w:val="0"/>
          <w:numId w:val="3"/>
        </w:numPr>
        <w:spacing w:line="360" w:lineRule="auto"/>
        <w:jc w:val="both"/>
      </w:pPr>
      <w:r w:rsidRPr="00EC0708">
        <w:t>Else print “error”.</w:t>
      </w:r>
    </w:p>
    <w:p w:rsidR="00E54FAB" w:rsidRPr="00EC0708" w:rsidRDefault="00E54FAB" w:rsidP="00E54FAB">
      <w:pPr>
        <w:rPr>
          <w:rFonts w:ascii="Times New Roman" w:hAnsi="Times New Roman" w:cs="Times New Roman"/>
          <w:sz w:val="24"/>
          <w:szCs w:val="24"/>
        </w:rPr>
      </w:pPr>
    </w:p>
    <w:p w:rsidR="0055502F" w:rsidRPr="00EC0708" w:rsidRDefault="0055502F" w:rsidP="00E54FAB">
      <w:pPr>
        <w:rPr>
          <w:rFonts w:ascii="Times New Roman" w:hAnsi="Times New Roman" w:cs="Times New Roman"/>
          <w:sz w:val="24"/>
          <w:szCs w:val="24"/>
        </w:rPr>
      </w:pPr>
    </w:p>
    <w:p w:rsidR="0055502F" w:rsidRPr="00EC0708" w:rsidRDefault="0055502F" w:rsidP="00E54FAB">
      <w:pPr>
        <w:rPr>
          <w:rFonts w:ascii="Times New Roman" w:hAnsi="Times New Roman" w:cs="Times New Roman"/>
          <w:sz w:val="24"/>
          <w:szCs w:val="24"/>
        </w:rPr>
      </w:pPr>
    </w:p>
    <w:p w:rsidR="0055502F" w:rsidRDefault="0055502F" w:rsidP="00E54FAB">
      <w:pPr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E54FAB">
      <w:pPr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E54FAB">
      <w:pPr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E54FAB">
      <w:pPr>
        <w:rPr>
          <w:rFonts w:ascii="Times New Roman" w:hAnsi="Times New Roman" w:cs="Times New Roman"/>
          <w:sz w:val="24"/>
          <w:szCs w:val="24"/>
        </w:rPr>
      </w:pPr>
    </w:p>
    <w:p w:rsidR="0055502F" w:rsidRPr="00EC0708" w:rsidRDefault="0055502F" w:rsidP="00E54FAB">
      <w:pPr>
        <w:rPr>
          <w:rFonts w:ascii="Times New Roman" w:hAnsi="Times New Roman" w:cs="Times New Roman"/>
          <w:sz w:val="24"/>
          <w:szCs w:val="24"/>
        </w:rPr>
      </w:pPr>
    </w:p>
    <w:p w:rsidR="0055502F" w:rsidRPr="00EC0708" w:rsidRDefault="0055502F" w:rsidP="00E54FAB">
      <w:pPr>
        <w:rPr>
          <w:rFonts w:ascii="Times New Roman" w:hAnsi="Times New Roman" w:cs="Times New Roman"/>
          <w:sz w:val="24"/>
          <w:szCs w:val="24"/>
        </w:rPr>
      </w:pPr>
    </w:p>
    <w:p w:rsidR="0055502F" w:rsidRPr="00EC0708" w:rsidRDefault="0055502F" w:rsidP="00E54FAB">
      <w:pPr>
        <w:rPr>
          <w:rFonts w:ascii="Times New Roman" w:hAnsi="Times New Roman" w:cs="Times New Roman"/>
          <w:sz w:val="24"/>
          <w:szCs w:val="24"/>
        </w:rPr>
      </w:pPr>
    </w:p>
    <w:p w:rsidR="0055502F" w:rsidRPr="00EC0708" w:rsidRDefault="0055502F" w:rsidP="00E54FAB">
      <w:pPr>
        <w:rPr>
          <w:rFonts w:ascii="Times New Roman" w:hAnsi="Times New Roman" w:cs="Times New Roman"/>
          <w:sz w:val="24"/>
          <w:szCs w:val="24"/>
        </w:rPr>
      </w:pPr>
    </w:p>
    <w:p w:rsidR="00E54FAB" w:rsidRPr="00EC0708" w:rsidRDefault="00E54FAB" w:rsidP="00E54FAB">
      <w:pPr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:rsidR="00E54FAB" w:rsidRPr="00EC0708" w:rsidRDefault="00E54FAB" w:rsidP="00E54FAB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keyw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(char *p);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=0,id=0,kw=0,num=0,op=0;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char keys[40][15]={"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auto","break","case","char","const","continue","default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",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do","double","else","enum","extern","float","for","goto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",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"if","int","long","register","return","short","signed","main","getch","clrscr",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sizeof","static","struct","switch","typedef","union","printf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",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","void","volatile","while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"};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ch,str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[25],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seps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[15]=" \t\n,;(){}[]#\"&lt;&gt;";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[]="!%^&amp;*-+=~|.&lt;&gt;/?";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[50];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>FILE *f1;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"enter file path (drive:\\fold\\filename)\n");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s",fname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271676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 xml:space="preserve">f1 =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fname,"r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");</w:t>
      </w:r>
    </w:p>
    <w:p w:rsidR="00A6276B" w:rsidRPr="00EC0708" w:rsidRDefault="00A6276B" w:rsidP="00271676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f1==NULL)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"file not found");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0);</w:t>
      </w:r>
    </w:p>
    <w:p w:rsidR="00EC0708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(f1))!=EOF)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j=0;j&lt;=14;j++)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[j])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"%c is an operator\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n",ch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op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]='\0';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keyw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j=0;j&lt;=14;j++)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==-1)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seps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[j])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=='#')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!='&gt;')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c",ch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(f1);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"%c is a header file\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n",ch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=-1;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A6276B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  <w:t>}</w:t>
      </w:r>
    </w:p>
    <w:p w:rsidR="00EC0708" w:rsidRDefault="00EC0708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0708" w:rsidRPr="00EC0708" w:rsidRDefault="00EC0708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=='"')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  <w:t>{</w:t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(f1);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c",ch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!='"');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"\b is an argument\n");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=-1;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]='\0';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keyw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!=-1)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"Keywords: %d\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nIdentifiers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: %d\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nOperators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: %d\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nNumbers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: %d\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n",kw,id,op,num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keyw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(char *p)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k,flag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k=0;k&lt;=31;k++)</w:t>
      </w:r>
    </w:p>
    <w:p w:rsidR="00EC0708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(keys[k],p)==0)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"%s is a keyword\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n",p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kw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1;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flag==0)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(p[0]))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"%s is a number\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n",p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p[0]!='\0')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"%s is an identifier\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n",p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=-1;</w:t>
      </w:r>
    </w:p>
    <w:p w:rsidR="00A6276B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EC0708" w:rsidRDefault="00EC0708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0708" w:rsidRDefault="00EC0708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0708" w:rsidRDefault="00EC0708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547" w:rsidRDefault="00EF4547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3E3" w:rsidRDefault="000A66A9" w:rsidP="00885771">
      <w:pPr>
        <w:pStyle w:val="NoSpacing"/>
        <w:spacing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INPUT FILE</w:t>
      </w:r>
    </w:p>
    <w:p w:rsidR="000A66A9" w:rsidRDefault="000A66A9" w:rsidP="00885771">
      <w:pPr>
        <w:pStyle w:val="NoSpacing"/>
        <w:spacing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V1.C</w:t>
      </w:r>
    </w:p>
    <w:p w:rsidR="000A66A9" w:rsidRDefault="000A66A9" w:rsidP="00885771">
      <w:pPr>
        <w:pStyle w:val="NoSpacing"/>
        <w:spacing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0A66A9" w:rsidRPr="000A66A9" w:rsidRDefault="000A66A9" w:rsidP="000A66A9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A66A9">
        <w:rPr>
          <w:rFonts w:ascii="Times New Roman" w:eastAsia="Calibri" w:hAnsi="Times New Roman" w:cs="Times New Roman"/>
          <w:sz w:val="24"/>
          <w:szCs w:val="24"/>
        </w:rPr>
        <w:t>main()</w:t>
      </w:r>
      <w:proofErr w:type="gramEnd"/>
    </w:p>
    <w:p w:rsidR="000A66A9" w:rsidRPr="000A66A9" w:rsidRDefault="000A66A9" w:rsidP="000A66A9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A66A9">
        <w:rPr>
          <w:rFonts w:ascii="Times New Roman" w:eastAsia="Calibri" w:hAnsi="Times New Roman" w:cs="Times New Roman"/>
          <w:sz w:val="24"/>
          <w:szCs w:val="24"/>
        </w:rPr>
        <w:t>{</w:t>
      </w:r>
    </w:p>
    <w:p w:rsidR="000A66A9" w:rsidRPr="000A66A9" w:rsidRDefault="000A66A9" w:rsidP="000A66A9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A66A9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0A66A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6A9">
        <w:rPr>
          <w:rFonts w:ascii="Times New Roman" w:eastAsia="Calibri" w:hAnsi="Times New Roman" w:cs="Times New Roman"/>
          <w:sz w:val="24"/>
          <w:szCs w:val="24"/>
        </w:rPr>
        <w:t>"HELLO");</w:t>
      </w:r>
    </w:p>
    <w:p w:rsidR="000A66A9" w:rsidRPr="000A66A9" w:rsidRDefault="000A66A9" w:rsidP="000A66A9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A66A9">
        <w:rPr>
          <w:rFonts w:ascii="Times New Roman" w:eastAsia="Calibri" w:hAnsi="Times New Roman" w:cs="Times New Roman"/>
          <w:sz w:val="24"/>
          <w:szCs w:val="24"/>
        </w:rPr>
        <w:t>getch</w:t>
      </w:r>
      <w:proofErr w:type="spellEnd"/>
      <w:r w:rsidRPr="000A66A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A66A9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0A66A9" w:rsidRPr="000A66A9" w:rsidRDefault="000A66A9" w:rsidP="000A66A9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A66A9">
        <w:rPr>
          <w:rFonts w:ascii="Times New Roman" w:eastAsia="Calibri" w:hAnsi="Times New Roman" w:cs="Times New Roman"/>
          <w:sz w:val="24"/>
          <w:szCs w:val="24"/>
        </w:rPr>
        <w:t>return(</w:t>
      </w:r>
      <w:proofErr w:type="gramEnd"/>
      <w:r w:rsidRPr="000A66A9">
        <w:rPr>
          <w:rFonts w:ascii="Times New Roman" w:eastAsia="Calibri" w:hAnsi="Times New Roman" w:cs="Times New Roman"/>
          <w:sz w:val="24"/>
          <w:szCs w:val="24"/>
        </w:rPr>
        <w:t>0);</w:t>
      </w:r>
    </w:p>
    <w:p w:rsidR="000A66A9" w:rsidRPr="000A66A9" w:rsidRDefault="000A66A9" w:rsidP="000A66A9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A66A9">
        <w:rPr>
          <w:rFonts w:ascii="Times New Roman" w:eastAsia="Calibri" w:hAnsi="Times New Roman" w:cs="Times New Roman"/>
          <w:sz w:val="24"/>
          <w:szCs w:val="24"/>
        </w:rPr>
        <w:t>}</w:t>
      </w:r>
    </w:p>
    <w:p w:rsidR="000A66A9" w:rsidRDefault="000A66A9" w:rsidP="00885771">
      <w:pPr>
        <w:pStyle w:val="NoSpacing"/>
        <w:spacing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A6276B" w:rsidRDefault="00A6276B" w:rsidP="00885771">
      <w:pPr>
        <w:pStyle w:val="NoSpacing"/>
        <w:spacing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632EF">
        <w:rPr>
          <w:rFonts w:ascii="Times New Roman" w:eastAsia="Calibri" w:hAnsi="Times New Roman" w:cs="Times New Roman"/>
          <w:b/>
          <w:sz w:val="24"/>
          <w:szCs w:val="24"/>
          <w:u w:val="single"/>
        </w:rPr>
        <w:t>OUTPUT</w:t>
      </w:r>
    </w:p>
    <w:p w:rsidR="00053EFF" w:rsidRPr="000A66A9" w:rsidRDefault="00053EFF" w:rsidP="00053EFF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A66A9">
        <w:rPr>
          <w:rFonts w:ascii="Times New Roman" w:eastAsia="Calibri" w:hAnsi="Times New Roman" w:cs="Times New Roman"/>
          <w:sz w:val="24"/>
          <w:szCs w:val="24"/>
        </w:rPr>
        <w:t>enter</w:t>
      </w:r>
      <w:proofErr w:type="gramEnd"/>
      <w:r w:rsidRPr="000A66A9">
        <w:rPr>
          <w:rFonts w:ascii="Times New Roman" w:eastAsia="Calibri" w:hAnsi="Times New Roman" w:cs="Times New Roman"/>
          <w:sz w:val="24"/>
          <w:szCs w:val="24"/>
        </w:rPr>
        <w:t xml:space="preserve"> file path (drive:\fold\filename)</w:t>
      </w:r>
    </w:p>
    <w:p w:rsidR="00053EFF" w:rsidRPr="000A66A9" w:rsidRDefault="00053EFF" w:rsidP="00053EFF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A66A9">
        <w:rPr>
          <w:rFonts w:ascii="Times New Roman" w:eastAsia="Calibri" w:hAnsi="Times New Roman" w:cs="Times New Roman"/>
          <w:sz w:val="24"/>
          <w:szCs w:val="24"/>
        </w:rPr>
        <w:t>V1.C</w:t>
      </w:r>
    </w:p>
    <w:p w:rsidR="00053EFF" w:rsidRPr="000A66A9" w:rsidRDefault="00053EFF" w:rsidP="00053EFF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A66A9">
        <w:rPr>
          <w:rFonts w:ascii="Times New Roman" w:eastAsia="Calibri" w:hAnsi="Times New Roman" w:cs="Times New Roman"/>
          <w:sz w:val="24"/>
          <w:szCs w:val="24"/>
        </w:rPr>
        <w:t>main</w:t>
      </w:r>
      <w:proofErr w:type="gramEnd"/>
      <w:r w:rsidRPr="000A66A9">
        <w:rPr>
          <w:rFonts w:ascii="Times New Roman" w:eastAsia="Calibri" w:hAnsi="Times New Roman" w:cs="Times New Roman"/>
          <w:sz w:val="24"/>
          <w:szCs w:val="24"/>
        </w:rPr>
        <w:t xml:space="preserve"> is a keyword</w:t>
      </w:r>
    </w:p>
    <w:p w:rsidR="00053EFF" w:rsidRPr="000A66A9" w:rsidRDefault="00053EFF" w:rsidP="00053EFF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A66A9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proofErr w:type="gramEnd"/>
      <w:r w:rsidRPr="000A66A9">
        <w:rPr>
          <w:rFonts w:ascii="Times New Roman" w:eastAsia="Calibri" w:hAnsi="Times New Roman" w:cs="Times New Roman"/>
          <w:sz w:val="24"/>
          <w:szCs w:val="24"/>
        </w:rPr>
        <w:t xml:space="preserve"> is a keyword</w:t>
      </w:r>
    </w:p>
    <w:p w:rsidR="00053EFF" w:rsidRPr="000A66A9" w:rsidRDefault="00053EFF" w:rsidP="00053EFF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A66A9">
        <w:rPr>
          <w:rFonts w:ascii="Times New Roman" w:eastAsia="Calibri" w:hAnsi="Times New Roman" w:cs="Times New Roman"/>
          <w:sz w:val="24"/>
          <w:szCs w:val="24"/>
        </w:rPr>
        <w:t>HELLO is an argument</w:t>
      </w:r>
    </w:p>
    <w:p w:rsidR="00053EFF" w:rsidRPr="000A66A9" w:rsidRDefault="00053EFF" w:rsidP="00053EFF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A66A9">
        <w:rPr>
          <w:rFonts w:ascii="Times New Roman" w:eastAsia="Calibri" w:hAnsi="Times New Roman" w:cs="Times New Roman"/>
          <w:sz w:val="24"/>
          <w:szCs w:val="24"/>
        </w:rPr>
        <w:t>getch</w:t>
      </w:r>
      <w:proofErr w:type="spellEnd"/>
      <w:proofErr w:type="gramEnd"/>
      <w:r w:rsidRPr="000A66A9">
        <w:rPr>
          <w:rFonts w:ascii="Times New Roman" w:eastAsia="Calibri" w:hAnsi="Times New Roman" w:cs="Times New Roman"/>
          <w:sz w:val="24"/>
          <w:szCs w:val="24"/>
        </w:rPr>
        <w:t xml:space="preserve"> is a keyword</w:t>
      </w:r>
    </w:p>
    <w:p w:rsidR="00053EFF" w:rsidRPr="000A66A9" w:rsidRDefault="00053EFF" w:rsidP="00053EFF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A66A9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0A66A9">
        <w:rPr>
          <w:rFonts w:ascii="Times New Roman" w:eastAsia="Calibri" w:hAnsi="Times New Roman" w:cs="Times New Roman"/>
          <w:sz w:val="24"/>
          <w:szCs w:val="24"/>
        </w:rPr>
        <w:t xml:space="preserve"> is a keyword</w:t>
      </w:r>
    </w:p>
    <w:p w:rsidR="00053EFF" w:rsidRPr="000A66A9" w:rsidRDefault="00053EFF" w:rsidP="00053EFF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A66A9">
        <w:rPr>
          <w:rFonts w:ascii="Times New Roman" w:eastAsia="Calibri" w:hAnsi="Times New Roman" w:cs="Times New Roman"/>
          <w:sz w:val="24"/>
          <w:szCs w:val="24"/>
        </w:rPr>
        <w:t>0 is a number</w:t>
      </w:r>
    </w:p>
    <w:p w:rsidR="00053EFF" w:rsidRPr="000A66A9" w:rsidRDefault="00053EFF" w:rsidP="00053EFF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A66A9">
        <w:rPr>
          <w:rFonts w:ascii="Times New Roman" w:eastAsia="Calibri" w:hAnsi="Times New Roman" w:cs="Times New Roman"/>
          <w:sz w:val="24"/>
          <w:szCs w:val="24"/>
        </w:rPr>
        <w:t>Keywords: 4</w:t>
      </w:r>
    </w:p>
    <w:p w:rsidR="00053EFF" w:rsidRPr="000A66A9" w:rsidRDefault="00053EFF" w:rsidP="00053EFF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A66A9">
        <w:rPr>
          <w:rFonts w:ascii="Times New Roman" w:eastAsia="Calibri" w:hAnsi="Times New Roman" w:cs="Times New Roman"/>
          <w:sz w:val="24"/>
          <w:szCs w:val="24"/>
        </w:rPr>
        <w:t>Identifiers: 0</w:t>
      </w:r>
    </w:p>
    <w:p w:rsidR="00053EFF" w:rsidRPr="000A66A9" w:rsidRDefault="00053EFF" w:rsidP="00053EFF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A66A9">
        <w:rPr>
          <w:rFonts w:ascii="Times New Roman" w:eastAsia="Calibri" w:hAnsi="Times New Roman" w:cs="Times New Roman"/>
          <w:sz w:val="24"/>
          <w:szCs w:val="24"/>
        </w:rPr>
        <w:t>Operators: 0</w:t>
      </w:r>
    </w:p>
    <w:p w:rsidR="00053EFF" w:rsidRPr="000A66A9" w:rsidRDefault="00053EFF" w:rsidP="00053EFF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A66A9">
        <w:rPr>
          <w:rFonts w:ascii="Times New Roman" w:eastAsia="Calibri" w:hAnsi="Times New Roman" w:cs="Times New Roman"/>
          <w:sz w:val="24"/>
          <w:szCs w:val="24"/>
        </w:rPr>
        <w:t>Numbers: 1</w:t>
      </w:r>
    </w:p>
    <w:p w:rsidR="00053EFF" w:rsidRPr="00053EFF" w:rsidRDefault="00053EFF" w:rsidP="00053EFF">
      <w:pPr>
        <w:pStyle w:val="NoSpacing"/>
        <w:spacing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7C6BFE" w:rsidRDefault="007C6BFE" w:rsidP="00EC07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C6BFE" w:rsidRDefault="007C6BFE" w:rsidP="00EC07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C6BFE" w:rsidRDefault="007C6BFE" w:rsidP="00EC07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F7C11" w:rsidRDefault="000F7C11" w:rsidP="00EC07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C0708" w:rsidRPr="00EC0708" w:rsidRDefault="00EC0708" w:rsidP="00EC0708">
      <w:pPr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</w:t>
      </w:r>
    </w:p>
    <w:p w:rsidR="00EC0708" w:rsidRPr="00EC0708" w:rsidRDefault="00EC0708" w:rsidP="00EC0708">
      <w:pPr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>Thus   above C program to implement Lexical Analyzer was successfully executed and the output was verified.</w:t>
      </w:r>
    </w:p>
    <w:p w:rsidR="00771691" w:rsidRDefault="00771691" w:rsidP="003306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BFE" w:rsidRDefault="007C6BFE" w:rsidP="003306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04CB" w:rsidRPr="000604CB" w:rsidRDefault="000604CB" w:rsidP="00330693">
      <w:pPr>
        <w:spacing w:line="360" w:lineRule="auto"/>
        <w:jc w:val="center"/>
        <w:rPr>
          <w:b/>
        </w:rPr>
      </w:pPr>
      <w:r w:rsidRPr="000604CB">
        <w:rPr>
          <w:rFonts w:ascii="Times New Roman" w:hAnsi="Times New Roman" w:cs="Times New Roman"/>
          <w:b/>
          <w:sz w:val="28"/>
          <w:szCs w:val="28"/>
          <w:u w:val="single"/>
        </w:rPr>
        <w:t>EX. NO: 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I</w:t>
      </w:r>
      <w:r w:rsidRPr="000604CB">
        <w:rPr>
          <w:rFonts w:ascii="Times New Roman" w:hAnsi="Times New Roman" w:cs="Times New Roman"/>
          <w:b/>
          <w:sz w:val="28"/>
          <w:szCs w:val="28"/>
          <w:u w:val="single"/>
        </w:rPr>
        <w:t xml:space="preserve">MPLEMENTATION OF LEXICAL ANALYSER </w:t>
      </w:r>
      <w:proofErr w:type="gramStart"/>
      <w:r w:rsidRPr="000604CB">
        <w:rPr>
          <w:rFonts w:ascii="Times New Roman" w:hAnsi="Times New Roman" w:cs="Times New Roman"/>
          <w:b/>
          <w:sz w:val="28"/>
          <w:szCs w:val="28"/>
          <w:u w:val="single"/>
        </w:rPr>
        <w:t>USING</w:t>
      </w:r>
      <w:r w:rsidRPr="000604C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604CB">
        <w:rPr>
          <w:rFonts w:ascii="Times New Roman" w:hAnsi="Times New Roman" w:cs="Times New Roman"/>
          <w:b/>
          <w:sz w:val="28"/>
          <w:szCs w:val="28"/>
          <w:u w:val="single"/>
        </w:rPr>
        <w:t>LEX</w:t>
      </w:r>
      <w:proofErr w:type="gramEnd"/>
      <w:r w:rsidRPr="000604CB">
        <w:rPr>
          <w:rFonts w:ascii="Times New Roman" w:hAnsi="Times New Roman" w:cs="Times New Roman"/>
          <w:b/>
          <w:sz w:val="28"/>
          <w:szCs w:val="28"/>
          <w:u w:val="single"/>
        </w:rPr>
        <w:t xml:space="preserve"> TOOL</w:t>
      </w:r>
    </w:p>
    <w:p w:rsidR="000604CB" w:rsidRPr="00162C32" w:rsidRDefault="000604CB" w:rsidP="00060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C3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0604CB" w:rsidRDefault="000604CB" w:rsidP="00060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C32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162C32">
        <w:rPr>
          <w:rFonts w:ascii="Times New Roman" w:hAnsi="Times New Roman" w:cs="Times New Roman"/>
          <w:sz w:val="24"/>
          <w:szCs w:val="24"/>
        </w:rPr>
        <w:t xml:space="preserve">To write a ‘C’ program for implementing the Lexical </w:t>
      </w:r>
      <w:r w:rsidR="00A0372B" w:rsidRPr="00162C32">
        <w:rPr>
          <w:rFonts w:ascii="Times New Roman" w:hAnsi="Times New Roman" w:cs="Times New Roman"/>
          <w:sz w:val="24"/>
          <w:szCs w:val="24"/>
        </w:rPr>
        <w:t>Analyzer</w:t>
      </w:r>
      <w:r w:rsidRPr="00162C32">
        <w:rPr>
          <w:rFonts w:ascii="Times New Roman" w:hAnsi="Times New Roman" w:cs="Times New Roman"/>
          <w:sz w:val="24"/>
          <w:szCs w:val="24"/>
        </w:rPr>
        <w:t xml:space="preserve"> using L</w:t>
      </w:r>
      <w:r w:rsidR="00A0372B">
        <w:rPr>
          <w:rFonts w:ascii="Times New Roman" w:hAnsi="Times New Roman" w:cs="Times New Roman"/>
          <w:sz w:val="24"/>
          <w:szCs w:val="24"/>
        </w:rPr>
        <w:t xml:space="preserve">EX </w:t>
      </w:r>
      <w:r w:rsidRPr="00162C32">
        <w:rPr>
          <w:rFonts w:ascii="Times New Roman" w:hAnsi="Times New Roman" w:cs="Times New Roman"/>
          <w:sz w:val="24"/>
          <w:szCs w:val="24"/>
        </w:rPr>
        <w:t>Tool.</w:t>
      </w:r>
      <w:proofErr w:type="gramEnd"/>
    </w:p>
    <w:p w:rsidR="006B0111" w:rsidRPr="00162C32" w:rsidRDefault="006B0111" w:rsidP="000604C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04CB" w:rsidRPr="00162C32" w:rsidRDefault="000604CB" w:rsidP="0006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2C32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0604CB" w:rsidRPr="00162C32" w:rsidRDefault="000604CB" w:rsidP="00060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C32">
        <w:rPr>
          <w:rFonts w:ascii="Times New Roman" w:hAnsi="Times New Roman" w:cs="Times New Roman"/>
          <w:b/>
          <w:sz w:val="24"/>
          <w:szCs w:val="24"/>
        </w:rPr>
        <w:t>Step 1:</w:t>
      </w:r>
      <w:r w:rsidRPr="00162C32">
        <w:rPr>
          <w:rFonts w:ascii="Times New Roman" w:hAnsi="Times New Roman" w:cs="Times New Roman"/>
          <w:sz w:val="24"/>
          <w:szCs w:val="24"/>
        </w:rPr>
        <w:t xml:space="preserve"> Start the Program</w:t>
      </w:r>
    </w:p>
    <w:p w:rsidR="000604CB" w:rsidRPr="00162C32" w:rsidRDefault="000604CB" w:rsidP="000604CB">
      <w:pPr>
        <w:pStyle w:val="BodyText"/>
        <w:rPr>
          <w:b/>
        </w:rPr>
      </w:pPr>
      <w:r w:rsidRPr="00162C32">
        <w:t xml:space="preserve">Step 2: Create a </w:t>
      </w:r>
      <w:proofErr w:type="spellStart"/>
      <w:r w:rsidRPr="00162C32">
        <w:t>Lex</w:t>
      </w:r>
      <w:proofErr w:type="spellEnd"/>
      <w:r w:rsidRPr="00162C32">
        <w:t xml:space="preserve"> Specification file using </w:t>
      </w:r>
      <w:proofErr w:type="gramStart"/>
      <w:r w:rsidRPr="00162C32">
        <w:t xml:space="preserve">the  </w:t>
      </w:r>
      <w:proofErr w:type="spellStart"/>
      <w:r w:rsidRPr="00162C32">
        <w:t>Echo,YYLEX</w:t>
      </w:r>
      <w:proofErr w:type="spellEnd"/>
      <w:proofErr w:type="gramEnd"/>
      <w:r w:rsidRPr="00162C32">
        <w:t>,</w:t>
      </w:r>
      <w:r w:rsidR="00576C15">
        <w:t xml:space="preserve"> </w:t>
      </w:r>
      <w:r w:rsidRPr="00162C32">
        <w:t>YYTEXT,</w:t>
      </w:r>
      <w:r w:rsidR="00576C15">
        <w:t xml:space="preserve"> </w:t>
      </w:r>
      <w:r w:rsidRPr="00162C32">
        <w:t>YY</w:t>
      </w:r>
      <w:r w:rsidR="00576C15" w:rsidRPr="00162C32">
        <w:t>WRAP</w:t>
      </w:r>
      <w:r w:rsidRPr="00162C32">
        <w:t>AP,</w:t>
      </w:r>
      <w:r w:rsidR="00576C15">
        <w:t xml:space="preserve"> </w:t>
      </w:r>
      <w:r w:rsidRPr="00162C32">
        <w:t>YYIN</w:t>
      </w:r>
    </w:p>
    <w:p w:rsidR="000604CB" w:rsidRPr="00162C32" w:rsidRDefault="000604CB" w:rsidP="0006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2C32">
        <w:rPr>
          <w:rFonts w:ascii="Times New Roman" w:hAnsi="Times New Roman" w:cs="Times New Roman"/>
          <w:b/>
          <w:sz w:val="24"/>
          <w:szCs w:val="24"/>
        </w:rPr>
        <w:t>Step 3:</w:t>
      </w:r>
      <w:r w:rsidRPr="00162C32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162C32">
        <w:rPr>
          <w:rFonts w:ascii="Times New Roman" w:hAnsi="Times New Roman" w:cs="Times New Roman"/>
          <w:sz w:val="24"/>
          <w:szCs w:val="24"/>
        </w:rPr>
        <w:t>Echo(</w:t>
      </w:r>
      <w:proofErr w:type="gramEnd"/>
      <w:r w:rsidRPr="00162C32">
        <w:rPr>
          <w:rFonts w:ascii="Times New Roman" w:hAnsi="Times New Roman" w:cs="Times New Roman"/>
          <w:sz w:val="24"/>
          <w:szCs w:val="24"/>
        </w:rPr>
        <w:t>) function is used to emit the input as it is.</w:t>
      </w:r>
    </w:p>
    <w:p w:rsidR="000604CB" w:rsidRPr="00162C32" w:rsidRDefault="000604CB" w:rsidP="0006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2C32">
        <w:rPr>
          <w:rFonts w:ascii="Times New Roman" w:hAnsi="Times New Roman" w:cs="Times New Roman"/>
          <w:b/>
          <w:sz w:val="24"/>
          <w:szCs w:val="24"/>
        </w:rPr>
        <w:t>Step 4:</w:t>
      </w:r>
      <w:r w:rsidRPr="00162C32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162C32">
        <w:rPr>
          <w:rFonts w:ascii="Times New Roman" w:hAnsi="Times New Roman" w:cs="Times New Roman"/>
          <w:sz w:val="24"/>
          <w:szCs w:val="24"/>
        </w:rPr>
        <w:t>YYLEX(</w:t>
      </w:r>
      <w:proofErr w:type="gramEnd"/>
      <w:r w:rsidRPr="00162C32">
        <w:rPr>
          <w:rFonts w:ascii="Times New Roman" w:hAnsi="Times New Roman" w:cs="Times New Roman"/>
          <w:sz w:val="24"/>
          <w:szCs w:val="24"/>
        </w:rPr>
        <w:t>) function  encounters scanning the source program.</w:t>
      </w:r>
    </w:p>
    <w:p w:rsidR="000604CB" w:rsidRPr="00162C32" w:rsidRDefault="000604CB" w:rsidP="0006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2C32">
        <w:rPr>
          <w:rFonts w:ascii="Times New Roman" w:hAnsi="Times New Roman" w:cs="Times New Roman"/>
          <w:b/>
          <w:sz w:val="24"/>
          <w:szCs w:val="24"/>
        </w:rPr>
        <w:t>Step 5:</w:t>
      </w:r>
      <w:r w:rsidRPr="00162C32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162C32">
        <w:rPr>
          <w:rFonts w:ascii="Times New Roman" w:hAnsi="Times New Roman" w:cs="Times New Roman"/>
          <w:sz w:val="24"/>
          <w:szCs w:val="24"/>
        </w:rPr>
        <w:t>YYTEXT(</w:t>
      </w:r>
      <w:proofErr w:type="gramEnd"/>
      <w:r w:rsidRPr="00162C32">
        <w:rPr>
          <w:rFonts w:ascii="Times New Roman" w:hAnsi="Times New Roman" w:cs="Times New Roman"/>
          <w:sz w:val="24"/>
          <w:szCs w:val="24"/>
        </w:rPr>
        <w:t>) function is used to store the Null</w:t>
      </w:r>
      <w:r w:rsidR="00576C15">
        <w:rPr>
          <w:rFonts w:ascii="Times New Roman" w:hAnsi="Times New Roman" w:cs="Times New Roman"/>
          <w:sz w:val="24"/>
          <w:szCs w:val="24"/>
        </w:rPr>
        <w:t xml:space="preserve"> </w:t>
      </w:r>
      <w:r w:rsidRPr="00162C32">
        <w:rPr>
          <w:rFonts w:ascii="Times New Roman" w:hAnsi="Times New Roman" w:cs="Times New Roman"/>
          <w:sz w:val="24"/>
          <w:szCs w:val="24"/>
        </w:rPr>
        <w:t>Terminated string.</w:t>
      </w:r>
    </w:p>
    <w:p w:rsidR="001F3603" w:rsidRDefault="000604CB" w:rsidP="001F3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C32">
        <w:rPr>
          <w:rFonts w:ascii="Times New Roman" w:hAnsi="Times New Roman" w:cs="Times New Roman"/>
          <w:b/>
          <w:sz w:val="24"/>
          <w:szCs w:val="24"/>
        </w:rPr>
        <w:t>Step 6:</w:t>
      </w:r>
      <w:r w:rsidRPr="00162C32">
        <w:rPr>
          <w:rFonts w:ascii="Times New Roman" w:hAnsi="Times New Roman" w:cs="Times New Roman"/>
          <w:sz w:val="24"/>
          <w:szCs w:val="24"/>
        </w:rPr>
        <w:t xml:space="preserve">  The </w:t>
      </w:r>
      <w:proofErr w:type="gramStart"/>
      <w:r w:rsidRPr="00162C32">
        <w:rPr>
          <w:rFonts w:ascii="Times New Roman" w:hAnsi="Times New Roman" w:cs="Times New Roman"/>
          <w:sz w:val="24"/>
          <w:szCs w:val="24"/>
        </w:rPr>
        <w:t>YYWRAP(</w:t>
      </w:r>
      <w:proofErr w:type="gramEnd"/>
      <w:r w:rsidRPr="00162C32">
        <w:rPr>
          <w:rFonts w:ascii="Times New Roman" w:hAnsi="Times New Roman" w:cs="Times New Roman"/>
          <w:sz w:val="24"/>
          <w:szCs w:val="24"/>
        </w:rPr>
        <w:t xml:space="preserve">) function returns zero when the scanner continues scanning  and returns </w:t>
      </w:r>
      <w:r w:rsidR="001F360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604CB" w:rsidRPr="001F3603" w:rsidRDefault="001F3603" w:rsidP="001F3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604CB" w:rsidRPr="00162C32">
        <w:rPr>
          <w:rFonts w:ascii="Times New Roman" w:hAnsi="Times New Roman" w:cs="Times New Roman"/>
          <w:sz w:val="24"/>
          <w:szCs w:val="24"/>
        </w:rPr>
        <w:t>‘1’ when the end of file is encountered.</w:t>
      </w:r>
    </w:p>
    <w:p w:rsidR="000604CB" w:rsidRPr="00162C32" w:rsidRDefault="000604CB" w:rsidP="0006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2C32">
        <w:rPr>
          <w:rFonts w:ascii="Times New Roman" w:hAnsi="Times New Roman" w:cs="Times New Roman"/>
          <w:b/>
          <w:sz w:val="24"/>
          <w:szCs w:val="24"/>
        </w:rPr>
        <w:t>Step 7:</w:t>
      </w:r>
      <w:r w:rsidRPr="00162C32">
        <w:rPr>
          <w:rFonts w:ascii="Times New Roman" w:hAnsi="Times New Roman" w:cs="Times New Roman"/>
          <w:sz w:val="24"/>
          <w:szCs w:val="24"/>
        </w:rPr>
        <w:t xml:space="preserve">  The </w:t>
      </w:r>
      <w:proofErr w:type="gramStart"/>
      <w:r w:rsidRPr="00162C32">
        <w:rPr>
          <w:rFonts w:ascii="Times New Roman" w:hAnsi="Times New Roman" w:cs="Times New Roman"/>
          <w:sz w:val="24"/>
          <w:szCs w:val="24"/>
        </w:rPr>
        <w:t>YYIN(</w:t>
      </w:r>
      <w:proofErr w:type="gramEnd"/>
      <w:r w:rsidRPr="00162C32">
        <w:rPr>
          <w:rFonts w:ascii="Times New Roman" w:hAnsi="Times New Roman" w:cs="Times New Roman"/>
          <w:sz w:val="24"/>
          <w:szCs w:val="24"/>
        </w:rPr>
        <w:t>) function is used to store the input source program.</w:t>
      </w:r>
    </w:p>
    <w:p w:rsidR="000604CB" w:rsidRPr="00162C32" w:rsidRDefault="000604CB" w:rsidP="0006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2C32">
        <w:rPr>
          <w:rFonts w:ascii="Times New Roman" w:hAnsi="Times New Roman" w:cs="Times New Roman"/>
          <w:b/>
          <w:sz w:val="24"/>
          <w:szCs w:val="24"/>
        </w:rPr>
        <w:t>Step 8:</w:t>
      </w:r>
      <w:r w:rsidRPr="00162C32">
        <w:rPr>
          <w:rFonts w:ascii="Times New Roman" w:hAnsi="Times New Roman" w:cs="Times New Roman"/>
          <w:sz w:val="24"/>
          <w:szCs w:val="24"/>
        </w:rPr>
        <w:t xml:space="preserve"> The main function first calls the </w:t>
      </w:r>
      <w:proofErr w:type="spellStart"/>
      <w:r w:rsidRPr="00162C3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162C3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162C32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162C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C32">
        <w:rPr>
          <w:rFonts w:ascii="Times New Roman" w:hAnsi="Times New Roman" w:cs="Times New Roman"/>
          <w:sz w:val="24"/>
          <w:szCs w:val="24"/>
        </w:rPr>
        <w:t>) function and executes.</w:t>
      </w:r>
    </w:p>
    <w:p w:rsidR="000604CB" w:rsidRPr="00162C32" w:rsidRDefault="000604CB" w:rsidP="00060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2C32">
        <w:rPr>
          <w:rFonts w:ascii="Times New Roman" w:hAnsi="Times New Roman" w:cs="Times New Roman"/>
          <w:b/>
          <w:sz w:val="24"/>
          <w:szCs w:val="24"/>
        </w:rPr>
        <w:t>Step 9:</w:t>
      </w:r>
      <w:r w:rsidRPr="00162C32">
        <w:rPr>
          <w:rFonts w:ascii="Times New Roman" w:hAnsi="Times New Roman" w:cs="Times New Roman"/>
          <w:sz w:val="24"/>
          <w:szCs w:val="24"/>
        </w:rPr>
        <w:t xml:space="preserve">  Print the Preprocessor </w:t>
      </w:r>
      <w:proofErr w:type="gramStart"/>
      <w:r w:rsidRPr="00162C32">
        <w:rPr>
          <w:rFonts w:ascii="Times New Roman" w:hAnsi="Times New Roman" w:cs="Times New Roman"/>
          <w:sz w:val="24"/>
          <w:szCs w:val="24"/>
        </w:rPr>
        <w:t>Directive ,</w:t>
      </w:r>
      <w:proofErr w:type="spellStart"/>
      <w:r w:rsidRPr="00162C32">
        <w:rPr>
          <w:rFonts w:ascii="Times New Roman" w:hAnsi="Times New Roman" w:cs="Times New Roman"/>
          <w:sz w:val="24"/>
          <w:szCs w:val="24"/>
        </w:rPr>
        <w:t>Keyword,function</w:t>
      </w:r>
      <w:proofErr w:type="spellEnd"/>
      <w:proofErr w:type="gramEnd"/>
      <w:r w:rsidRPr="00162C32">
        <w:rPr>
          <w:rFonts w:ascii="Times New Roman" w:hAnsi="Times New Roman" w:cs="Times New Roman"/>
          <w:sz w:val="24"/>
          <w:szCs w:val="24"/>
        </w:rPr>
        <w:t xml:space="preserve"> as in the source  program.</w:t>
      </w:r>
    </w:p>
    <w:p w:rsidR="000604CB" w:rsidRDefault="000604CB" w:rsidP="00060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2C32">
        <w:rPr>
          <w:rFonts w:ascii="Times New Roman" w:hAnsi="Times New Roman" w:cs="Times New Roman"/>
          <w:b/>
          <w:sz w:val="24"/>
          <w:szCs w:val="24"/>
        </w:rPr>
        <w:t>Step10:</w:t>
      </w:r>
      <w:r w:rsidRPr="00162C32">
        <w:rPr>
          <w:rFonts w:ascii="Times New Roman" w:hAnsi="Times New Roman" w:cs="Times New Roman"/>
          <w:sz w:val="24"/>
          <w:szCs w:val="24"/>
        </w:rPr>
        <w:t xml:space="preserve"> Stop the Program.</w:t>
      </w:r>
    </w:p>
    <w:p w:rsidR="005D2954" w:rsidRDefault="005D2954" w:rsidP="00060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2954" w:rsidRDefault="005D2954" w:rsidP="00060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2954" w:rsidRDefault="005D2954" w:rsidP="00060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2954" w:rsidRDefault="005D2954" w:rsidP="00060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154" w:rsidRDefault="00B21154" w:rsidP="00060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0111" w:rsidRDefault="006B0111" w:rsidP="00060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3E3" w:rsidRDefault="004433E3" w:rsidP="000604C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04CB" w:rsidRDefault="000604CB" w:rsidP="000604C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2C32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663AA8" w:rsidRPr="007E7CC1" w:rsidRDefault="00663AA8" w:rsidP="00663AA8">
      <w:r w:rsidRPr="007E7CC1">
        <w:t>%{</w:t>
      </w:r>
    </w:p>
    <w:p w:rsidR="00663AA8" w:rsidRPr="007E7CC1" w:rsidRDefault="00663AA8" w:rsidP="00663AA8">
      <w:r w:rsidRPr="007E7CC1">
        <w:t>%}</w:t>
      </w:r>
    </w:p>
    <w:p w:rsidR="00663AA8" w:rsidRPr="007E7CC1" w:rsidRDefault="00663AA8" w:rsidP="00663AA8">
      <w:r w:rsidRPr="007E7CC1">
        <w:t>%%</w:t>
      </w:r>
    </w:p>
    <w:p w:rsidR="00663AA8" w:rsidRPr="007E7CC1" w:rsidRDefault="00663AA8" w:rsidP="00663AA8">
      <w:r w:rsidRPr="007E7CC1">
        <w:t>[\t]+</w:t>
      </w:r>
    </w:p>
    <w:p w:rsidR="00663AA8" w:rsidRPr="007E7CC1" w:rsidRDefault="00663AA8" w:rsidP="00663AA8">
      <w:r w:rsidRPr="007E7CC1">
        <w:t>#.*{</w:t>
      </w:r>
      <w:proofErr w:type="spellStart"/>
      <w:proofErr w:type="gramStart"/>
      <w:r w:rsidRPr="007E7CC1">
        <w:t>printf</w:t>
      </w:r>
      <w:proofErr w:type="spellEnd"/>
      <w:r w:rsidRPr="007E7CC1">
        <w:t>(</w:t>
      </w:r>
      <w:proofErr w:type="gramEnd"/>
      <w:r w:rsidRPr="007E7CC1">
        <w:t>"\</w:t>
      </w:r>
      <w:proofErr w:type="spellStart"/>
      <w:r w:rsidRPr="007E7CC1">
        <w:t>n%s</w:t>
      </w:r>
      <w:proofErr w:type="spellEnd"/>
      <w:r w:rsidRPr="007E7CC1">
        <w:t xml:space="preserve"> is a Preprocessor </w:t>
      </w:r>
      <w:proofErr w:type="spellStart"/>
      <w:r w:rsidRPr="007E7CC1">
        <w:t>directive",yytext</w:t>
      </w:r>
      <w:proofErr w:type="spellEnd"/>
      <w:r w:rsidRPr="007E7CC1">
        <w:t>);}</w:t>
      </w:r>
    </w:p>
    <w:p w:rsidR="00663AA8" w:rsidRPr="007E7CC1" w:rsidRDefault="00663AA8" w:rsidP="00663AA8">
      <w:r w:rsidRPr="007E7CC1">
        <w:t>void|</w:t>
      </w:r>
    </w:p>
    <w:p w:rsidR="00663AA8" w:rsidRPr="007E7CC1" w:rsidRDefault="00663AA8" w:rsidP="00663AA8">
      <w:proofErr w:type="gramStart"/>
      <w:r w:rsidRPr="007E7CC1">
        <w:t>main</w:t>
      </w:r>
      <w:proofErr w:type="gramEnd"/>
      <w:r w:rsidRPr="007E7CC1">
        <w:t>"()"|</w:t>
      </w:r>
    </w:p>
    <w:p w:rsidR="00663AA8" w:rsidRPr="007E7CC1" w:rsidRDefault="00663AA8" w:rsidP="00663AA8">
      <w:proofErr w:type="spellStart"/>
      <w:r w:rsidRPr="007E7CC1">
        <w:t>int</w:t>
      </w:r>
      <w:proofErr w:type="spellEnd"/>
      <w:r w:rsidRPr="007E7CC1">
        <w:t>|</w:t>
      </w:r>
    </w:p>
    <w:p w:rsidR="00663AA8" w:rsidRPr="007E7CC1" w:rsidRDefault="00663AA8" w:rsidP="00663AA8">
      <w:r w:rsidRPr="007E7CC1">
        <w:t>float|</w:t>
      </w:r>
    </w:p>
    <w:p w:rsidR="00663AA8" w:rsidRPr="007E7CC1" w:rsidRDefault="00663AA8" w:rsidP="00663AA8">
      <w:r w:rsidRPr="007E7CC1">
        <w:t>char|</w:t>
      </w:r>
    </w:p>
    <w:p w:rsidR="00663AA8" w:rsidRPr="007E7CC1" w:rsidRDefault="00663AA8" w:rsidP="00663AA8">
      <w:proofErr w:type="spellStart"/>
      <w:r w:rsidRPr="007E7CC1">
        <w:t>printf</w:t>
      </w:r>
      <w:proofErr w:type="spellEnd"/>
      <w:r w:rsidRPr="007E7CC1">
        <w:t>|</w:t>
      </w:r>
    </w:p>
    <w:p w:rsidR="00663AA8" w:rsidRPr="007E7CC1" w:rsidRDefault="00663AA8" w:rsidP="00663AA8">
      <w:proofErr w:type="spellStart"/>
      <w:r w:rsidRPr="007E7CC1">
        <w:t>scanf</w:t>
      </w:r>
      <w:proofErr w:type="spellEnd"/>
      <w:r w:rsidRPr="007E7CC1">
        <w:t>|</w:t>
      </w:r>
    </w:p>
    <w:p w:rsidR="00663AA8" w:rsidRPr="007E7CC1" w:rsidRDefault="00663AA8" w:rsidP="00663AA8">
      <w:r w:rsidRPr="007E7CC1">
        <w:t>if|</w:t>
      </w:r>
    </w:p>
    <w:p w:rsidR="00663AA8" w:rsidRPr="007E7CC1" w:rsidRDefault="00663AA8" w:rsidP="00663AA8">
      <w:r w:rsidRPr="007E7CC1">
        <w:t>while|</w:t>
      </w:r>
    </w:p>
    <w:p w:rsidR="00663AA8" w:rsidRPr="007E7CC1" w:rsidRDefault="00663AA8" w:rsidP="00663AA8">
      <w:r w:rsidRPr="007E7CC1">
        <w:t>for|</w:t>
      </w:r>
    </w:p>
    <w:p w:rsidR="00663AA8" w:rsidRDefault="00663AA8" w:rsidP="00663AA8">
      <w:r w:rsidRPr="007E7CC1">
        <w:t>do|</w:t>
      </w:r>
    </w:p>
    <w:p w:rsidR="00A51024" w:rsidRDefault="00A51024" w:rsidP="00663AA8">
      <w:proofErr w:type="spellStart"/>
      <w:proofErr w:type="gramStart"/>
      <w:r>
        <w:t>getch</w:t>
      </w:r>
      <w:proofErr w:type="spellEnd"/>
      <w:proofErr w:type="gramEnd"/>
      <w:r>
        <w:t xml:space="preserve"> </w:t>
      </w:r>
      <w:r w:rsidRPr="007E7CC1">
        <w:t>()</w:t>
      </w:r>
      <w:r>
        <w:t>|</w:t>
      </w:r>
    </w:p>
    <w:p w:rsidR="00D10013" w:rsidRPr="007E7CC1" w:rsidRDefault="00D10013" w:rsidP="00663AA8">
      <w:proofErr w:type="gramStart"/>
      <w:r>
        <w:t>return</w:t>
      </w:r>
      <w:proofErr w:type="gramEnd"/>
      <w:r>
        <w:t xml:space="preserve"> |</w:t>
      </w:r>
    </w:p>
    <w:p w:rsidR="00663AA8" w:rsidRPr="007E7CC1" w:rsidRDefault="00663AA8" w:rsidP="00663AA8">
      <w:proofErr w:type="gramStart"/>
      <w:r w:rsidRPr="007E7CC1">
        <w:t>else</w:t>
      </w:r>
      <w:proofErr w:type="gramEnd"/>
      <w:r w:rsidRPr="007E7CC1">
        <w:t xml:space="preserve"> {</w:t>
      </w:r>
      <w:proofErr w:type="spellStart"/>
      <w:r w:rsidRPr="007E7CC1">
        <w:t>printf</w:t>
      </w:r>
      <w:proofErr w:type="spellEnd"/>
      <w:r w:rsidRPr="007E7CC1">
        <w:t>("\</w:t>
      </w:r>
      <w:proofErr w:type="spellStart"/>
      <w:r w:rsidRPr="007E7CC1">
        <w:t>n%s</w:t>
      </w:r>
      <w:proofErr w:type="spellEnd"/>
      <w:r w:rsidRPr="007E7CC1">
        <w:t xml:space="preserve"> is a </w:t>
      </w:r>
      <w:proofErr w:type="spellStart"/>
      <w:r w:rsidRPr="007E7CC1">
        <w:t>Keyword",yytext</w:t>
      </w:r>
      <w:proofErr w:type="spellEnd"/>
      <w:r w:rsidRPr="007E7CC1">
        <w:t>);}</w:t>
      </w:r>
    </w:p>
    <w:p w:rsidR="00663AA8" w:rsidRPr="007E7CC1" w:rsidRDefault="00663AA8" w:rsidP="00663AA8">
      <w:proofErr w:type="gramStart"/>
      <w:r w:rsidRPr="007E7CC1">
        <w:t>\</w:t>
      </w:r>
      <w:r w:rsidR="00A51024">
        <w:t>{</w:t>
      </w:r>
      <w:proofErr w:type="gramEnd"/>
      <w:r w:rsidR="00A51024">
        <w:t xml:space="preserve"> </w:t>
      </w:r>
      <w:r w:rsidRPr="007E7CC1">
        <w:t>{</w:t>
      </w:r>
      <w:proofErr w:type="spellStart"/>
      <w:r w:rsidRPr="007E7CC1">
        <w:t>printf</w:t>
      </w:r>
      <w:proofErr w:type="spellEnd"/>
      <w:r w:rsidRPr="007E7CC1">
        <w:t>("\</w:t>
      </w:r>
      <w:proofErr w:type="spellStart"/>
      <w:r w:rsidRPr="007E7CC1">
        <w:t>n%s</w:t>
      </w:r>
      <w:proofErr w:type="spellEnd"/>
      <w:r w:rsidRPr="007E7CC1">
        <w:t xml:space="preserve"> BLOCK BEGINS </w:t>
      </w:r>
      <w:proofErr w:type="spellStart"/>
      <w:r w:rsidRPr="007E7CC1">
        <w:t>HERE",yytext</w:t>
      </w:r>
      <w:proofErr w:type="spellEnd"/>
      <w:r w:rsidRPr="007E7CC1">
        <w:t>);}</w:t>
      </w:r>
    </w:p>
    <w:p w:rsidR="00663AA8" w:rsidRPr="007E7CC1" w:rsidRDefault="00663AA8" w:rsidP="00663AA8">
      <w:proofErr w:type="gramStart"/>
      <w:r w:rsidRPr="007E7CC1">
        <w:t>\}{</w:t>
      </w:r>
      <w:proofErr w:type="spellStart"/>
      <w:proofErr w:type="gramEnd"/>
      <w:r w:rsidRPr="007E7CC1">
        <w:t>printf</w:t>
      </w:r>
      <w:proofErr w:type="spellEnd"/>
      <w:r w:rsidRPr="007E7CC1">
        <w:t>("\</w:t>
      </w:r>
      <w:proofErr w:type="spellStart"/>
      <w:r w:rsidRPr="007E7CC1">
        <w:t>n%s</w:t>
      </w:r>
      <w:proofErr w:type="spellEnd"/>
      <w:r w:rsidRPr="007E7CC1">
        <w:t xml:space="preserve"> BLOCK ENDS </w:t>
      </w:r>
      <w:proofErr w:type="spellStart"/>
      <w:r w:rsidRPr="007E7CC1">
        <w:t>HERE",yytext</w:t>
      </w:r>
      <w:proofErr w:type="spellEnd"/>
      <w:r w:rsidRPr="007E7CC1">
        <w:t>);}</w:t>
      </w:r>
    </w:p>
    <w:p w:rsidR="00663AA8" w:rsidRPr="007E7CC1" w:rsidRDefault="00663AA8" w:rsidP="00663AA8">
      <w:r w:rsidRPr="007E7CC1">
        <w:t>\(|</w:t>
      </w:r>
    </w:p>
    <w:p w:rsidR="00663AA8" w:rsidRPr="007E7CC1" w:rsidRDefault="00663AA8" w:rsidP="00663AA8">
      <w:proofErr w:type="gramStart"/>
      <w:r w:rsidRPr="007E7CC1">
        <w:t>\){</w:t>
      </w:r>
      <w:proofErr w:type="spellStart"/>
      <w:proofErr w:type="gramEnd"/>
      <w:r w:rsidRPr="007E7CC1">
        <w:t>printf</w:t>
      </w:r>
      <w:proofErr w:type="spellEnd"/>
      <w:r w:rsidRPr="007E7CC1">
        <w:t xml:space="preserve">("\n %s is a </w:t>
      </w:r>
      <w:proofErr w:type="spellStart"/>
      <w:r w:rsidRPr="007E7CC1">
        <w:t>symbol",yytext</w:t>
      </w:r>
      <w:proofErr w:type="spellEnd"/>
      <w:r w:rsidRPr="007E7CC1">
        <w:t>);}</w:t>
      </w:r>
    </w:p>
    <w:p w:rsidR="00663AA8" w:rsidRPr="007E7CC1" w:rsidRDefault="00663AA8" w:rsidP="00663AA8">
      <w:r w:rsidRPr="007E7CC1">
        <w:t>\+|</w:t>
      </w:r>
    </w:p>
    <w:p w:rsidR="00663AA8" w:rsidRPr="007E7CC1" w:rsidRDefault="00663AA8" w:rsidP="00663AA8">
      <w:r w:rsidRPr="007E7CC1">
        <w:t>\-|</w:t>
      </w:r>
    </w:p>
    <w:p w:rsidR="00663AA8" w:rsidRPr="007E7CC1" w:rsidRDefault="00663AA8" w:rsidP="00663AA8">
      <w:r w:rsidRPr="007E7CC1">
        <w:t>\*|</w:t>
      </w:r>
    </w:p>
    <w:p w:rsidR="00663AA8" w:rsidRPr="007E7CC1" w:rsidRDefault="00663AA8" w:rsidP="00663AA8">
      <w:r w:rsidRPr="007E7CC1">
        <w:lastRenderedPageBreak/>
        <w:t>\/|</w:t>
      </w:r>
    </w:p>
    <w:p w:rsidR="00663AA8" w:rsidRPr="007E7CC1" w:rsidRDefault="00663AA8" w:rsidP="00663AA8">
      <w:r w:rsidRPr="007E7CC1">
        <w:t>\&lt;|</w:t>
      </w:r>
    </w:p>
    <w:p w:rsidR="00663AA8" w:rsidRPr="007E7CC1" w:rsidRDefault="00663AA8" w:rsidP="00663AA8">
      <w:r w:rsidRPr="007E7CC1">
        <w:t>\&gt;|</w:t>
      </w:r>
    </w:p>
    <w:p w:rsidR="00663AA8" w:rsidRPr="007E7CC1" w:rsidRDefault="00663AA8" w:rsidP="00663AA8">
      <w:r w:rsidRPr="007E7CC1">
        <w:t>\!=|</w:t>
      </w:r>
    </w:p>
    <w:p w:rsidR="00663AA8" w:rsidRPr="007E7CC1" w:rsidRDefault="00663AA8" w:rsidP="00663AA8">
      <w:r w:rsidRPr="007E7CC1">
        <w:t>\==|</w:t>
      </w:r>
    </w:p>
    <w:p w:rsidR="00663AA8" w:rsidRPr="007E7CC1" w:rsidRDefault="00663AA8" w:rsidP="00663AA8">
      <w:r w:rsidRPr="007E7CC1">
        <w:t>\</w:t>
      </w:r>
      <w:proofErr w:type="gramStart"/>
      <w:r w:rsidRPr="007E7CC1">
        <w:t>={</w:t>
      </w:r>
      <w:proofErr w:type="spellStart"/>
      <w:proofErr w:type="gramEnd"/>
      <w:r w:rsidRPr="007E7CC1">
        <w:t>printf</w:t>
      </w:r>
      <w:proofErr w:type="spellEnd"/>
      <w:r w:rsidRPr="007E7CC1">
        <w:t xml:space="preserve">("\n %s is an </w:t>
      </w:r>
      <w:proofErr w:type="spellStart"/>
      <w:r w:rsidRPr="007E7CC1">
        <w:t>operator",yytext</w:t>
      </w:r>
      <w:proofErr w:type="spellEnd"/>
      <w:r w:rsidRPr="007E7CC1">
        <w:t>);}</w:t>
      </w:r>
    </w:p>
    <w:p w:rsidR="00663AA8" w:rsidRPr="007E7CC1" w:rsidRDefault="00663AA8" w:rsidP="00663AA8">
      <w:r w:rsidRPr="007E7CC1">
        <w:t>[</w:t>
      </w:r>
      <w:proofErr w:type="gramStart"/>
      <w:r w:rsidRPr="007E7CC1">
        <w:t>a-</w:t>
      </w:r>
      <w:proofErr w:type="spellStart"/>
      <w:r w:rsidRPr="007E7CC1">
        <w:t>zA</w:t>
      </w:r>
      <w:proofErr w:type="spellEnd"/>
      <w:r w:rsidRPr="007E7CC1">
        <w:t>-Z</w:t>
      </w:r>
      <w:proofErr w:type="gramEnd"/>
      <w:r w:rsidRPr="007E7CC1">
        <w:t>][</w:t>
      </w:r>
      <w:proofErr w:type="gramStart"/>
      <w:r w:rsidRPr="007E7CC1">
        <w:t>a-zA-Z0-9</w:t>
      </w:r>
      <w:proofErr w:type="gramEnd"/>
      <w:r w:rsidRPr="007E7CC1">
        <w:t>]* {</w:t>
      </w:r>
      <w:proofErr w:type="spellStart"/>
      <w:proofErr w:type="gramStart"/>
      <w:r w:rsidRPr="007E7CC1">
        <w:t>printf</w:t>
      </w:r>
      <w:proofErr w:type="spellEnd"/>
      <w:r w:rsidRPr="007E7CC1">
        <w:t>(</w:t>
      </w:r>
      <w:proofErr w:type="gramEnd"/>
      <w:r w:rsidRPr="007E7CC1">
        <w:t>"\</w:t>
      </w:r>
      <w:proofErr w:type="spellStart"/>
      <w:r w:rsidRPr="007E7CC1">
        <w:t>n%s</w:t>
      </w:r>
      <w:proofErr w:type="spellEnd"/>
      <w:r w:rsidRPr="007E7CC1">
        <w:t xml:space="preserve"> is a </w:t>
      </w:r>
      <w:proofErr w:type="spellStart"/>
      <w:r w:rsidRPr="007E7CC1">
        <w:t>variable",yytext</w:t>
      </w:r>
      <w:proofErr w:type="spellEnd"/>
      <w:r w:rsidRPr="007E7CC1">
        <w:t>);}</w:t>
      </w:r>
    </w:p>
    <w:p w:rsidR="00663AA8" w:rsidRPr="007E7CC1" w:rsidRDefault="00663AA8" w:rsidP="00663AA8">
      <w:r w:rsidRPr="007E7CC1">
        <w:t>\".*\"{</w:t>
      </w:r>
      <w:proofErr w:type="spellStart"/>
      <w:proofErr w:type="gramStart"/>
      <w:r w:rsidRPr="007E7CC1">
        <w:t>printf</w:t>
      </w:r>
      <w:proofErr w:type="spellEnd"/>
      <w:r w:rsidRPr="007E7CC1">
        <w:t>(</w:t>
      </w:r>
      <w:proofErr w:type="gramEnd"/>
      <w:r w:rsidRPr="007E7CC1">
        <w:t>"\</w:t>
      </w:r>
      <w:proofErr w:type="spellStart"/>
      <w:r w:rsidRPr="007E7CC1">
        <w:t>n%s</w:t>
      </w:r>
      <w:proofErr w:type="spellEnd"/>
      <w:r w:rsidRPr="007E7CC1">
        <w:t xml:space="preserve"> is a </w:t>
      </w:r>
      <w:proofErr w:type="spellStart"/>
      <w:r w:rsidRPr="007E7CC1">
        <w:t>string",yytext</w:t>
      </w:r>
      <w:proofErr w:type="spellEnd"/>
      <w:r w:rsidRPr="007E7CC1">
        <w:t>);}</w:t>
      </w:r>
    </w:p>
    <w:p w:rsidR="00663AA8" w:rsidRPr="007E7CC1" w:rsidRDefault="00663AA8" w:rsidP="00663AA8">
      <w:r w:rsidRPr="007E7CC1">
        <w:t>[0-9]* {</w:t>
      </w:r>
      <w:proofErr w:type="spellStart"/>
      <w:proofErr w:type="gramStart"/>
      <w:r w:rsidRPr="007E7CC1">
        <w:t>printf</w:t>
      </w:r>
      <w:proofErr w:type="spellEnd"/>
      <w:r w:rsidRPr="007E7CC1">
        <w:t>(</w:t>
      </w:r>
      <w:proofErr w:type="gramEnd"/>
      <w:r w:rsidRPr="007E7CC1">
        <w:t>"\</w:t>
      </w:r>
      <w:proofErr w:type="spellStart"/>
      <w:r w:rsidRPr="007E7CC1">
        <w:t>n%s</w:t>
      </w:r>
      <w:proofErr w:type="spellEnd"/>
      <w:r w:rsidRPr="007E7CC1">
        <w:t xml:space="preserve"> is a </w:t>
      </w:r>
      <w:proofErr w:type="spellStart"/>
      <w:r w:rsidRPr="007E7CC1">
        <w:t>constant",yytext</w:t>
      </w:r>
      <w:proofErr w:type="spellEnd"/>
      <w:r w:rsidRPr="007E7CC1">
        <w:t>);}</w:t>
      </w:r>
    </w:p>
    <w:p w:rsidR="00663AA8" w:rsidRPr="007E7CC1" w:rsidRDefault="00663AA8" w:rsidP="00663AA8">
      <w:r w:rsidRPr="007E7CC1">
        <w:t>\/\*.*\*\/|</w:t>
      </w:r>
    </w:p>
    <w:p w:rsidR="00663AA8" w:rsidRPr="007E7CC1" w:rsidRDefault="00663AA8" w:rsidP="00663AA8">
      <w:r w:rsidRPr="007E7CC1">
        <w:t>\/\/.* {</w:t>
      </w:r>
      <w:proofErr w:type="spellStart"/>
      <w:proofErr w:type="gramStart"/>
      <w:r w:rsidRPr="007E7CC1">
        <w:t>printf</w:t>
      </w:r>
      <w:proofErr w:type="spellEnd"/>
      <w:r w:rsidRPr="007E7CC1">
        <w:t>(</w:t>
      </w:r>
      <w:proofErr w:type="gramEnd"/>
      <w:r w:rsidRPr="007E7CC1">
        <w:t>"\</w:t>
      </w:r>
      <w:proofErr w:type="spellStart"/>
      <w:r w:rsidRPr="007E7CC1">
        <w:t>n%s</w:t>
      </w:r>
      <w:proofErr w:type="spellEnd"/>
      <w:r w:rsidRPr="007E7CC1">
        <w:t xml:space="preserve"> is a </w:t>
      </w:r>
      <w:proofErr w:type="spellStart"/>
      <w:r w:rsidRPr="007E7CC1">
        <w:t>comment",yytext</w:t>
      </w:r>
      <w:proofErr w:type="spellEnd"/>
      <w:r w:rsidRPr="007E7CC1">
        <w:t>);}</w:t>
      </w:r>
    </w:p>
    <w:p w:rsidR="00663AA8" w:rsidRPr="007E7CC1" w:rsidRDefault="00663AA8" w:rsidP="00663AA8">
      <w:r w:rsidRPr="007E7CC1">
        <w:t>%%</w:t>
      </w:r>
    </w:p>
    <w:p w:rsidR="00663AA8" w:rsidRPr="007E7CC1" w:rsidRDefault="00663AA8" w:rsidP="00663AA8">
      <w:proofErr w:type="spellStart"/>
      <w:proofErr w:type="gramStart"/>
      <w:r w:rsidRPr="007E7CC1">
        <w:t>int</w:t>
      </w:r>
      <w:proofErr w:type="spellEnd"/>
      <w:proofErr w:type="gramEnd"/>
      <w:r w:rsidRPr="007E7CC1">
        <w:t xml:space="preserve"> main(</w:t>
      </w:r>
      <w:proofErr w:type="spellStart"/>
      <w:r w:rsidRPr="007E7CC1">
        <w:t>int</w:t>
      </w:r>
      <w:proofErr w:type="spellEnd"/>
      <w:r w:rsidRPr="007E7CC1">
        <w:t xml:space="preserve"> </w:t>
      </w:r>
      <w:proofErr w:type="spellStart"/>
      <w:r w:rsidRPr="007E7CC1">
        <w:t>argc,char</w:t>
      </w:r>
      <w:proofErr w:type="spellEnd"/>
      <w:r w:rsidRPr="007E7CC1">
        <w:t xml:space="preserve"> **</w:t>
      </w:r>
      <w:proofErr w:type="spellStart"/>
      <w:r w:rsidRPr="007E7CC1">
        <w:t>argv</w:t>
      </w:r>
      <w:proofErr w:type="spellEnd"/>
      <w:r w:rsidRPr="007E7CC1">
        <w:t>)</w:t>
      </w:r>
    </w:p>
    <w:p w:rsidR="00663AA8" w:rsidRPr="007E7CC1" w:rsidRDefault="00663AA8" w:rsidP="00663AA8">
      <w:r w:rsidRPr="007E7CC1">
        <w:t>{</w:t>
      </w:r>
    </w:p>
    <w:p w:rsidR="00663AA8" w:rsidRPr="007E7CC1" w:rsidRDefault="00663AA8" w:rsidP="00663AA8">
      <w:r w:rsidRPr="007E7CC1">
        <w:t>FILE *</w:t>
      </w:r>
      <w:proofErr w:type="spellStart"/>
      <w:r w:rsidRPr="007E7CC1">
        <w:t>fp</w:t>
      </w:r>
      <w:proofErr w:type="spellEnd"/>
      <w:r w:rsidRPr="007E7CC1">
        <w:t>=</w:t>
      </w:r>
      <w:proofErr w:type="spellStart"/>
      <w:proofErr w:type="gramStart"/>
      <w:r w:rsidRPr="007E7CC1">
        <w:t>fopen</w:t>
      </w:r>
      <w:proofErr w:type="spellEnd"/>
      <w:r w:rsidRPr="007E7CC1">
        <w:t>(</w:t>
      </w:r>
      <w:proofErr w:type="spellStart"/>
      <w:proofErr w:type="gramEnd"/>
      <w:r w:rsidRPr="007E7CC1">
        <w:t>argv</w:t>
      </w:r>
      <w:proofErr w:type="spellEnd"/>
      <w:r w:rsidRPr="007E7CC1">
        <w:t>[1],"r");</w:t>
      </w:r>
    </w:p>
    <w:p w:rsidR="00663AA8" w:rsidRPr="007E7CC1" w:rsidRDefault="00663AA8" w:rsidP="00663AA8">
      <w:proofErr w:type="spellStart"/>
      <w:proofErr w:type="gramStart"/>
      <w:r w:rsidRPr="007E7CC1">
        <w:t>yyin</w:t>
      </w:r>
      <w:proofErr w:type="spellEnd"/>
      <w:r w:rsidRPr="007E7CC1">
        <w:t>=</w:t>
      </w:r>
      <w:proofErr w:type="spellStart"/>
      <w:proofErr w:type="gramEnd"/>
      <w:r w:rsidRPr="007E7CC1">
        <w:t>fp</w:t>
      </w:r>
      <w:proofErr w:type="spellEnd"/>
      <w:r w:rsidRPr="007E7CC1">
        <w:t>;</w:t>
      </w:r>
    </w:p>
    <w:p w:rsidR="00663AA8" w:rsidRPr="007E7CC1" w:rsidRDefault="00663AA8" w:rsidP="00663AA8">
      <w:proofErr w:type="spellStart"/>
      <w:proofErr w:type="gramStart"/>
      <w:r w:rsidRPr="007E7CC1">
        <w:t>yylex</w:t>
      </w:r>
      <w:proofErr w:type="spellEnd"/>
      <w:r w:rsidRPr="007E7CC1">
        <w:t>(</w:t>
      </w:r>
      <w:proofErr w:type="gramEnd"/>
      <w:r w:rsidRPr="007E7CC1">
        <w:t>);</w:t>
      </w:r>
    </w:p>
    <w:p w:rsidR="00663AA8" w:rsidRPr="007E7CC1" w:rsidRDefault="00663AA8" w:rsidP="00663AA8">
      <w:proofErr w:type="gramStart"/>
      <w:r w:rsidRPr="007E7CC1">
        <w:t>return</w:t>
      </w:r>
      <w:proofErr w:type="gramEnd"/>
      <w:r w:rsidRPr="007E7CC1">
        <w:t xml:space="preserve"> 0;</w:t>
      </w:r>
    </w:p>
    <w:p w:rsidR="00663AA8" w:rsidRPr="007E7CC1" w:rsidRDefault="00663AA8" w:rsidP="00663AA8">
      <w:r w:rsidRPr="007E7CC1">
        <w:t>}</w:t>
      </w:r>
    </w:p>
    <w:p w:rsidR="00663AA8" w:rsidRPr="007E7CC1" w:rsidRDefault="00663AA8" w:rsidP="00663AA8">
      <w:proofErr w:type="spellStart"/>
      <w:proofErr w:type="gramStart"/>
      <w:r w:rsidRPr="007E7CC1">
        <w:t>int</w:t>
      </w:r>
      <w:proofErr w:type="spellEnd"/>
      <w:proofErr w:type="gramEnd"/>
      <w:r w:rsidRPr="007E7CC1">
        <w:t xml:space="preserve"> </w:t>
      </w:r>
      <w:proofErr w:type="spellStart"/>
      <w:r w:rsidRPr="007E7CC1">
        <w:t>yywrap</w:t>
      </w:r>
      <w:proofErr w:type="spellEnd"/>
      <w:r w:rsidRPr="007E7CC1">
        <w:t>()</w:t>
      </w:r>
    </w:p>
    <w:p w:rsidR="00663AA8" w:rsidRPr="007E7CC1" w:rsidRDefault="00663AA8" w:rsidP="00663AA8">
      <w:r w:rsidRPr="007E7CC1">
        <w:t>{</w:t>
      </w:r>
    </w:p>
    <w:p w:rsidR="00663AA8" w:rsidRPr="007E7CC1" w:rsidRDefault="00663AA8" w:rsidP="00663AA8">
      <w:proofErr w:type="gramStart"/>
      <w:r w:rsidRPr="007E7CC1">
        <w:t>return</w:t>
      </w:r>
      <w:proofErr w:type="gramEnd"/>
      <w:r w:rsidRPr="007E7CC1">
        <w:t xml:space="preserve"> 0;</w:t>
      </w:r>
    </w:p>
    <w:p w:rsidR="00663AA8" w:rsidRDefault="00663AA8" w:rsidP="00663AA8">
      <w:r w:rsidRPr="007E7CC1">
        <w:t>}</w:t>
      </w:r>
    </w:p>
    <w:p w:rsidR="00B50C57" w:rsidRDefault="00B50C57" w:rsidP="00663AA8"/>
    <w:p w:rsidR="00B21154" w:rsidRDefault="00B21154" w:rsidP="00663AA8"/>
    <w:p w:rsidR="00B21154" w:rsidRDefault="00B21154" w:rsidP="00663AA8"/>
    <w:p w:rsidR="00B21154" w:rsidRDefault="00B21154" w:rsidP="00663AA8"/>
    <w:p w:rsidR="00B21154" w:rsidRDefault="00B21154" w:rsidP="00663AA8"/>
    <w:p w:rsidR="00B21154" w:rsidRDefault="00B21154" w:rsidP="00663AA8"/>
    <w:p w:rsidR="00B21154" w:rsidRDefault="00B21154" w:rsidP="00663AA8"/>
    <w:p w:rsidR="00B50C57" w:rsidRDefault="00B50C57" w:rsidP="00663AA8"/>
    <w:p w:rsidR="00663AA8" w:rsidRPr="00D6783F" w:rsidRDefault="00D6783F" w:rsidP="00663A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783F">
        <w:rPr>
          <w:rFonts w:ascii="Times New Roman" w:hAnsi="Times New Roman" w:cs="Times New Roman"/>
          <w:b/>
          <w:sz w:val="24"/>
          <w:szCs w:val="24"/>
          <w:u w:val="single"/>
        </w:rPr>
        <w:t>Input F</w:t>
      </w:r>
      <w:r w:rsidR="0045183C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D6783F">
        <w:rPr>
          <w:rFonts w:ascii="Times New Roman" w:hAnsi="Times New Roman" w:cs="Times New Roman"/>
          <w:b/>
          <w:sz w:val="24"/>
          <w:szCs w:val="24"/>
          <w:u w:val="single"/>
        </w:rPr>
        <w:t>le</w:t>
      </w:r>
    </w:p>
    <w:p w:rsidR="00B50C57" w:rsidRDefault="00B50C57" w:rsidP="00D678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783F" w:rsidRDefault="00B50C57" w:rsidP="00D678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D6783F" w:rsidRPr="00D6783F">
        <w:rPr>
          <w:rFonts w:ascii="Times New Roman" w:hAnsi="Times New Roman" w:cs="Times New Roman"/>
          <w:b/>
          <w:sz w:val="24"/>
          <w:szCs w:val="24"/>
          <w:u w:val="single"/>
        </w:rPr>
        <w:t>dd.c</w:t>
      </w:r>
      <w:proofErr w:type="spellEnd"/>
    </w:p>
    <w:p w:rsidR="00D6783F" w:rsidRPr="00D6783F" w:rsidRDefault="00D6783F" w:rsidP="00D678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783F" w:rsidRPr="00442154" w:rsidRDefault="00D6783F" w:rsidP="00D6783F">
      <w:pPr>
        <w:rPr>
          <w:rFonts w:ascii="Times New Roman" w:hAnsi="Times New Roman" w:cs="Times New Roman"/>
          <w:sz w:val="24"/>
          <w:szCs w:val="24"/>
        </w:rPr>
      </w:pPr>
      <w:r w:rsidRPr="0044215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215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2154">
        <w:rPr>
          <w:rFonts w:ascii="Times New Roman" w:hAnsi="Times New Roman" w:cs="Times New Roman"/>
          <w:sz w:val="24"/>
          <w:szCs w:val="24"/>
        </w:rPr>
        <w:t>&gt;</w:t>
      </w:r>
    </w:p>
    <w:p w:rsidR="00D6783F" w:rsidRPr="00442154" w:rsidRDefault="00D6783F" w:rsidP="00D6783F">
      <w:pPr>
        <w:rPr>
          <w:rFonts w:ascii="Times New Roman" w:hAnsi="Times New Roman" w:cs="Times New Roman"/>
          <w:sz w:val="24"/>
          <w:szCs w:val="24"/>
        </w:rPr>
      </w:pPr>
      <w:r w:rsidRPr="0044215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215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42154">
        <w:rPr>
          <w:rFonts w:ascii="Times New Roman" w:hAnsi="Times New Roman" w:cs="Times New Roman"/>
          <w:sz w:val="24"/>
          <w:szCs w:val="24"/>
        </w:rPr>
        <w:t>&gt;</w:t>
      </w:r>
    </w:p>
    <w:p w:rsidR="00D6783F" w:rsidRPr="00442154" w:rsidRDefault="00A51024" w:rsidP="00D6783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D6783F" w:rsidRPr="00442154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D6783F" w:rsidRPr="0044215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6783F" w:rsidRPr="00442154" w:rsidRDefault="00D6783F" w:rsidP="00D6783F">
      <w:pPr>
        <w:rPr>
          <w:rFonts w:ascii="Times New Roman" w:hAnsi="Times New Roman" w:cs="Times New Roman"/>
          <w:sz w:val="24"/>
          <w:szCs w:val="24"/>
        </w:rPr>
      </w:pPr>
      <w:r w:rsidRPr="00442154">
        <w:rPr>
          <w:rFonts w:ascii="Times New Roman" w:hAnsi="Times New Roman" w:cs="Times New Roman"/>
          <w:sz w:val="24"/>
          <w:szCs w:val="24"/>
        </w:rPr>
        <w:t>{</w:t>
      </w:r>
    </w:p>
    <w:p w:rsidR="00D6783F" w:rsidRPr="00442154" w:rsidRDefault="00A51024" w:rsidP="00D67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D6783F" w:rsidRPr="00442154">
        <w:rPr>
          <w:rFonts w:ascii="Times New Roman" w:hAnsi="Times New Roman" w:cs="Times New Roman"/>
          <w:sz w:val="24"/>
          <w:szCs w:val="24"/>
        </w:rPr>
        <w:t>lrscr</w:t>
      </w:r>
      <w:proofErr w:type="spellEnd"/>
      <w:r w:rsidR="00D6783F" w:rsidRPr="00442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6783F" w:rsidRPr="00442154">
        <w:rPr>
          <w:rFonts w:ascii="Times New Roman" w:hAnsi="Times New Roman" w:cs="Times New Roman"/>
          <w:sz w:val="24"/>
          <w:szCs w:val="24"/>
        </w:rPr>
        <w:t>);</w:t>
      </w:r>
    </w:p>
    <w:p w:rsidR="00D6783F" w:rsidRPr="00442154" w:rsidRDefault="00A51024" w:rsidP="00D67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D6783F" w:rsidRPr="00442154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D6783F" w:rsidRPr="00442154">
        <w:rPr>
          <w:rFonts w:ascii="Times New Roman" w:hAnsi="Times New Roman" w:cs="Times New Roman"/>
          <w:sz w:val="24"/>
          <w:szCs w:val="24"/>
        </w:rPr>
        <w:t xml:space="preserve"> a=</w:t>
      </w:r>
      <w:r w:rsidR="00CD0337">
        <w:rPr>
          <w:rFonts w:ascii="Times New Roman" w:hAnsi="Times New Roman" w:cs="Times New Roman"/>
          <w:sz w:val="24"/>
          <w:szCs w:val="24"/>
        </w:rPr>
        <w:t>5</w:t>
      </w:r>
      <w:r w:rsidR="00D6783F" w:rsidRPr="00442154">
        <w:rPr>
          <w:rFonts w:ascii="Times New Roman" w:hAnsi="Times New Roman" w:cs="Times New Roman"/>
          <w:sz w:val="24"/>
          <w:szCs w:val="24"/>
        </w:rPr>
        <w:t>,b=</w:t>
      </w:r>
      <w:r w:rsidR="00CD0337">
        <w:rPr>
          <w:rFonts w:ascii="Times New Roman" w:hAnsi="Times New Roman" w:cs="Times New Roman"/>
          <w:sz w:val="24"/>
          <w:szCs w:val="24"/>
        </w:rPr>
        <w:t>7</w:t>
      </w:r>
      <w:r w:rsidR="00D6783F" w:rsidRPr="00442154">
        <w:rPr>
          <w:rFonts w:ascii="Times New Roman" w:hAnsi="Times New Roman" w:cs="Times New Roman"/>
          <w:sz w:val="24"/>
          <w:szCs w:val="24"/>
        </w:rPr>
        <w:t>,c;</w:t>
      </w:r>
    </w:p>
    <w:p w:rsidR="00D6783F" w:rsidRPr="00442154" w:rsidRDefault="00A51024" w:rsidP="00D67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6783F" w:rsidRPr="0044215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D6783F" w:rsidRPr="00442154">
        <w:rPr>
          <w:rFonts w:ascii="Times New Roman" w:hAnsi="Times New Roman" w:cs="Times New Roman"/>
          <w:sz w:val="24"/>
          <w:szCs w:val="24"/>
        </w:rPr>
        <w:t>a</w:t>
      </w:r>
      <w:r w:rsidR="00860359">
        <w:rPr>
          <w:rFonts w:ascii="Times New Roman" w:hAnsi="Times New Roman" w:cs="Times New Roman"/>
          <w:sz w:val="24"/>
          <w:szCs w:val="24"/>
        </w:rPr>
        <w:t>+b</w:t>
      </w:r>
      <w:proofErr w:type="spellEnd"/>
      <w:r w:rsidR="00D6783F" w:rsidRPr="00442154">
        <w:rPr>
          <w:rFonts w:ascii="Times New Roman" w:hAnsi="Times New Roman" w:cs="Times New Roman"/>
          <w:sz w:val="24"/>
          <w:szCs w:val="24"/>
        </w:rPr>
        <w:t>;</w:t>
      </w:r>
    </w:p>
    <w:p w:rsidR="00D6783F" w:rsidRPr="00442154" w:rsidRDefault="00A51024" w:rsidP="00D678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6783F" w:rsidRPr="00442154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D6783F" w:rsidRPr="00442154">
        <w:rPr>
          <w:rFonts w:ascii="Times New Roman" w:hAnsi="Times New Roman" w:cs="Times New Roman"/>
          <w:sz w:val="24"/>
          <w:szCs w:val="24"/>
        </w:rPr>
        <w:t>(“</w:t>
      </w:r>
      <w:r w:rsidR="00860359">
        <w:rPr>
          <w:rFonts w:ascii="Times New Roman" w:hAnsi="Times New Roman" w:cs="Times New Roman"/>
          <w:sz w:val="24"/>
          <w:szCs w:val="24"/>
        </w:rPr>
        <w:t>%d sum</w:t>
      </w:r>
      <w:r w:rsidR="00D6783F" w:rsidRPr="00442154">
        <w:rPr>
          <w:rFonts w:ascii="Times New Roman" w:hAnsi="Times New Roman" w:cs="Times New Roman"/>
          <w:sz w:val="24"/>
          <w:szCs w:val="24"/>
        </w:rPr>
        <w:t>:”);</w:t>
      </w:r>
    </w:p>
    <w:p w:rsidR="00D6783F" w:rsidRPr="00442154" w:rsidRDefault="00A51024" w:rsidP="00D67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D6783F" w:rsidRPr="00442154">
        <w:rPr>
          <w:rFonts w:ascii="Times New Roman" w:hAnsi="Times New Roman" w:cs="Times New Roman"/>
          <w:sz w:val="24"/>
          <w:szCs w:val="24"/>
        </w:rPr>
        <w:t>canf</w:t>
      </w:r>
      <w:proofErr w:type="spellEnd"/>
      <w:r w:rsidR="00D6783F" w:rsidRPr="00442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6783F" w:rsidRPr="00442154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="00D6783F" w:rsidRPr="00442154">
        <w:rPr>
          <w:rFonts w:ascii="Times New Roman" w:hAnsi="Times New Roman" w:cs="Times New Roman"/>
          <w:sz w:val="24"/>
          <w:szCs w:val="24"/>
        </w:rPr>
        <w:t>d”,&amp;c</w:t>
      </w:r>
      <w:proofErr w:type="spellEnd"/>
      <w:r w:rsidR="00D6783F" w:rsidRPr="00442154">
        <w:rPr>
          <w:rFonts w:ascii="Times New Roman" w:hAnsi="Times New Roman" w:cs="Times New Roman"/>
          <w:sz w:val="24"/>
          <w:szCs w:val="24"/>
        </w:rPr>
        <w:t>);</w:t>
      </w:r>
    </w:p>
    <w:p w:rsidR="00D6783F" w:rsidRPr="00442154" w:rsidRDefault="00A51024" w:rsidP="00D67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D6783F" w:rsidRPr="00442154">
        <w:rPr>
          <w:rFonts w:ascii="Times New Roman" w:hAnsi="Times New Roman" w:cs="Times New Roman"/>
          <w:sz w:val="24"/>
          <w:szCs w:val="24"/>
        </w:rPr>
        <w:t>etch</w:t>
      </w:r>
      <w:proofErr w:type="spellEnd"/>
      <w:r w:rsidR="00D6783F" w:rsidRPr="00442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6783F" w:rsidRPr="00442154">
        <w:rPr>
          <w:rFonts w:ascii="Times New Roman" w:hAnsi="Times New Roman" w:cs="Times New Roman"/>
          <w:sz w:val="24"/>
          <w:szCs w:val="24"/>
        </w:rPr>
        <w:t>);</w:t>
      </w:r>
    </w:p>
    <w:p w:rsidR="00D6783F" w:rsidRPr="00442154" w:rsidRDefault="00D6783F" w:rsidP="00D6783F">
      <w:pPr>
        <w:rPr>
          <w:rFonts w:ascii="Times New Roman" w:hAnsi="Times New Roman" w:cs="Times New Roman"/>
          <w:sz w:val="24"/>
          <w:szCs w:val="24"/>
        </w:rPr>
      </w:pPr>
      <w:r w:rsidRPr="00442154">
        <w:rPr>
          <w:rFonts w:ascii="Times New Roman" w:hAnsi="Times New Roman" w:cs="Times New Roman"/>
          <w:sz w:val="24"/>
          <w:szCs w:val="24"/>
        </w:rPr>
        <w:t>}</w:t>
      </w:r>
    </w:p>
    <w:p w:rsidR="00D6783F" w:rsidRDefault="00D6783F" w:rsidP="00663AA8"/>
    <w:p w:rsidR="00D6783F" w:rsidRDefault="00D6783F" w:rsidP="00663AA8"/>
    <w:p w:rsidR="00D6783F" w:rsidRDefault="00D6783F" w:rsidP="00663AA8"/>
    <w:p w:rsidR="00D6783F" w:rsidRDefault="00D6783F" w:rsidP="00663AA8"/>
    <w:p w:rsidR="00D6783F" w:rsidRDefault="00D6783F" w:rsidP="00663AA8"/>
    <w:p w:rsidR="00B21154" w:rsidRDefault="00B21154" w:rsidP="00663AA8"/>
    <w:p w:rsidR="00B21154" w:rsidRDefault="00B21154" w:rsidP="00663AA8"/>
    <w:p w:rsidR="00B21154" w:rsidRDefault="00B21154" w:rsidP="00663AA8"/>
    <w:p w:rsidR="00D6783F" w:rsidRDefault="00D6783F" w:rsidP="00663AA8"/>
    <w:p w:rsidR="00D6783F" w:rsidRDefault="00D6783F" w:rsidP="00663AA8"/>
    <w:p w:rsidR="00D6783F" w:rsidRDefault="00D6783F" w:rsidP="00663AA8"/>
    <w:p w:rsidR="00663AA8" w:rsidRPr="002103B4" w:rsidRDefault="002103B4" w:rsidP="00663AA8">
      <w:pPr>
        <w:rPr>
          <w:rFonts w:ascii="Times New Roman" w:hAnsi="Times New Roman" w:cs="Times New Roman"/>
          <w:b/>
          <w:u w:val="single"/>
        </w:rPr>
      </w:pPr>
      <w:r w:rsidRPr="002103B4">
        <w:rPr>
          <w:rFonts w:ascii="Times New Roman" w:hAnsi="Times New Roman" w:cs="Times New Roman"/>
          <w:b/>
          <w:u w:val="single"/>
        </w:rPr>
        <w:t>OUTPUT</w:t>
      </w:r>
    </w:p>
    <w:p w:rsidR="002103B4" w:rsidRPr="002103B4" w:rsidRDefault="002103B4" w:rsidP="00663AA8">
      <w:pPr>
        <w:rPr>
          <w:rFonts w:ascii="Times New Roman" w:hAnsi="Times New Roman" w:cs="Times New Roman"/>
          <w:b/>
        </w:rPr>
      </w:pPr>
    </w:p>
    <w:p w:rsidR="00663AA8" w:rsidRDefault="00663AA8" w:rsidP="00663AA8">
      <w:r>
        <w:rPr>
          <w:noProof/>
        </w:rPr>
        <w:drawing>
          <wp:inline distT="0" distB="0" distL="0" distR="0">
            <wp:extent cx="4140835" cy="4511675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38882" cy="1699404"/>
            <wp:effectExtent l="1905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531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AA8" w:rsidRDefault="00663AA8" w:rsidP="000604CB">
      <w:pPr>
        <w:spacing w:line="360" w:lineRule="auto"/>
      </w:pPr>
    </w:p>
    <w:p w:rsidR="00BA7840" w:rsidRDefault="00BA7840" w:rsidP="000015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15AB" w:rsidRPr="000015AB" w:rsidRDefault="000015AB" w:rsidP="0000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5AB">
        <w:rPr>
          <w:rFonts w:ascii="Times New Roman" w:hAnsi="Times New Roman" w:cs="Times New Roman"/>
          <w:b/>
          <w:sz w:val="24"/>
          <w:szCs w:val="24"/>
          <w:u w:val="single"/>
        </w:rPr>
        <w:t>RESUL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</w:t>
      </w:r>
    </w:p>
    <w:p w:rsidR="000015AB" w:rsidRDefault="000015AB" w:rsidP="00001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5AB">
        <w:rPr>
          <w:rFonts w:ascii="Times New Roman" w:hAnsi="Times New Roman" w:cs="Times New Roman"/>
          <w:sz w:val="24"/>
          <w:szCs w:val="24"/>
        </w:rPr>
        <w:t xml:space="preserve">         Thus the </w:t>
      </w:r>
      <w:r w:rsidR="00DE3035">
        <w:rPr>
          <w:rFonts w:ascii="Times New Roman" w:hAnsi="Times New Roman" w:cs="Times New Roman"/>
          <w:sz w:val="24"/>
          <w:szCs w:val="24"/>
        </w:rPr>
        <w:t>above</w:t>
      </w:r>
      <w:r w:rsidRPr="000015AB">
        <w:rPr>
          <w:rFonts w:ascii="Times New Roman" w:hAnsi="Times New Roman" w:cs="Times New Roman"/>
          <w:sz w:val="24"/>
          <w:szCs w:val="24"/>
        </w:rPr>
        <w:t xml:space="preserve"> Program for implementing Lexical Analyzer using L</w:t>
      </w:r>
      <w:r w:rsidR="0045183C">
        <w:rPr>
          <w:rFonts w:ascii="Times New Roman" w:hAnsi="Times New Roman" w:cs="Times New Roman"/>
          <w:sz w:val="24"/>
          <w:szCs w:val="24"/>
        </w:rPr>
        <w:t>EX</w:t>
      </w:r>
      <w:r w:rsidRPr="000015AB">
        <w:rPr>
          <w:rFonts w:ascii="Times New Roman" w:hAnsi="Times New Roman" w:cs="Times New Roman"/>
          <w:sz w:val="24"/>
          <w:szCs w:val="24"/>
        </w:rPr>
        <w:t xml:space="preserve"> tool</w:t>
      </w:r>
      <w:r w:rsidR="00DE3035">
        <w:rPr>
          <w:rFonts w:ascii="Times New Roman" w:hAnsi="Times New Roman" w:cs="Times New Roman"/>
          <w:sz w:val="24"/>
          <w:szCs w:val="24"/>
        </w:rPr>
        <w:t xml:space="preserve"> was</w:t>
      </w:r>
      <w:r w:rsidRPr="000015AB">
        <w:rPr>
          <w:rFonts w:ascii="Times New Roman" w:hAnsi="Times New Roman" w:cs="Times New Roman"/>
          <w:sz w:val="24"/>
          <w:szCs w:val="24"/>
        </w:rPr>
        <w:t xml:space="preserve"> executed and the output </w:t>
      </w:r>
      <w:r w:rsidR="00DE3035">
        <w:rPr>
          <w:rFonts w:ascii="Times New Roman" w:hAnsi="Times New Roman" w:cs="Times New Roman"/>
          <w:sz w:val="24"/>
          <w:szCs w:val="24"/>
        </w:rPr>
        <w:t>was</w:t>
      </w:r>
      <w:r w:rsidRPr="000015AB">
        <w:rPr>
          <w:rFonts w:ascii="Times New Roman" w:hAnsi="Times New Roman" w:cs="Times New Roman"/>
          <w:sz w:val="24"/>
          <w:szCs w:val="24"/>
        </w:rPr>
        <w:t xml:space="preserve"> verified successfully.</w:t>
      </w:r>
    </w:p>
    <w:p w:rsidR="001D1ECC" w:rsidRDefault="001D1ECC" w:rsidP="004B11CB">
      <w:pPr>
        <w:pStyle w:val="WW-NormalWeb"/>
        <w:spacing w:before="0" w:after="0"/>
        <w:jc w:val="center"/>
        <w:rPr>
          <w:b/>
          <w:bCs/>
          <w:sz w:val="28"/>
          <w:szCs w:val="28"/>
          <w:u w:val="single"/>
        </w:rPr>
      </w:pPr>
    </w:p>
    <w:p w:rsidR="00771691" w:rsidRDefault="00771691" w:rsidP="004B11CB">
      <w:pPr>
        <w:pStyle w:val="WW-NormalWeb"/>
        <w:spacing w:before="0" w:after="0"/>
        <w:jc w:val="center"/>
        <w:rPr>
          <w:b/>
          <w:bCs/>
          <w:sz w:val="28"/>
          <w:szCs w:val="28"/>
          <w:u w:val="single"/>
        </w:rPr>
      </w:pPr>
    </w:p>
    <w:p w:rsidR="00B90014" w:rsidRPr="004B11CB" w:rsidRDefault="000F7602" w:rsidP="004B11CB">
      <w:pPr>
        <w:pStyle w:val="WW-NormalWeb"/>
        <w:spacing w:before="0" w:after="0"/>
        <w:jc w:val="center"/>
        <w:rPr>
          <w:b/>
          <w:bCs/>
          <w:sz w:val="28"/>
          <w:szCs w:val="28"/>
        </w:rPr>
      </w:pPr>
      <w:proofErr w:type="spellStart"/>
      <w:r w:rsidRPr="004B11CB">
        <w:rPr>
          <w:b/>
          <w:bCs/>
          <w:sz w:val="28"/>
          <w:szCs w:val="28"/>
          <w:u w:val="single"/>
        </w:rPr>
        <w:t>E</w:t>
      </w:r>
      <w:r w:rsidR="00853869" w:rsidRPr="004B11CB">
        <w:rPr>
          <w:b/>
          <w:bCs/>
          <w:sz w:val="28"/>
          <w:szCs w:val="28"/>
          <w:u w:val="single"/>
        </w:rPr>
        <w:t>x.</w:t>
      </w:r>
      <w:r w:rsidRPr="004B11CB">
        <w:rPr>
          <w:b/>
          <w:bCs/>
          <w:sz w:val="28"/>
          <w:szCs w:val="28"/>
          <w:u w:val="single"/>
        </w:rPr>
        <w:t>N</w:t>
      </w:r>
      <w:r w:rsidR="00853869" w:rsidRPr="004B11CB">
        <w:rPr>
          <w:b/>
          <w:bCs/>
          <w:sz w:val="28"/>
          <w:szCs w:val="28"/>
          <w:u w:val="single"/>
        </w:rPr>
        <w:t>o</w:t>
      </w:r>
      <w:proofErr w:type="spellEnd"/>
      <w:proofErr w:type="gramStart"/>
      <w:r w:rsidR="00853869" w:rsidRPr="004B11CB">
        <w:rPr>
          <w:b/>
          <w:bCs/>
          <w:sz w:val="28"/>
          <w:szCs w:val="28"/>
          <w:u w:val="single"/>
        </w:rPr>
        <w:t>. :</w:t>
      </w:r>
      <w:proofErr w:type="gramEnd"/>
      <w:r w:rsidRPr="004B11CB">
        <w:rPr>
          <w:b/>
          <w:bCs/>
          <w:sz w:val="28"/>
          <w:szCs w:val="28"/>
          <w:u w:val="single"/>
        </w:rPr>
        <w:t>3  IMPLEMENTATION</w:t>
      </w:r>
      <w:r w:rsidR="00B90014" w:rsidRPr="004B11CB">
        <w:rPr>
          <w:b/>
          <w:bCs/>
          <w:sz w:val="28"/>
          <w:szCs w:val="28"/>
          <w:u w:val="single"/>
        </w:rPr>
        <w:t xml:space="preserve"> OF THE RECURSIVE DECENT</w:t>
      </w:r>
      <w:r w:rsidR="00B90014" w:rsidRPr="004B11CB">
        <w:rPr>
          <w:b/>
          <w:bCs/>
          <w:sz w:val="28"/>
          <w:szCs w:val="28"/>
        </w:rPr>
        <w:t xml:space="preserve"> </w:t>
      </w:r>
      <w:r w:rsidR="00B90014" w:rsidRPr="004B11CB">
        <w:rPr>
          <w:b/>
          <w:bCs/>
          <w:sz w:val="28"/>
          <w:szCs w:val="28"/>
          <w:u w:val="single"/>
        </w:rPr>
        <w:t>PARSER</w:t>
      </w:r>
    </w:p>
    <w:p w:rsidR="000015AB" w:rsidRDefault="000015AB" w:rsidP="000604CB">
      <w:pPr>
        <w:spacing w:line="360" w:lineRule="auto"/>
      </w:pPr>
    </w:p>
    <w:p w:rsidR="005733DA" w:rsidRPr="005733DA" w:rsidRDefault="005733DA" w:rsidP="005733DA">
      <w:pPr>
        <w:tabs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3DA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</w:p>
    <w:p w:rsidR="005733DA" w:rsidRPr="005733DA" w:rsidRDefault="005733DA" w:rsidP="005733DA">
      <w:pPr>
        <w:tabs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3DA">
        <w:rPr>
          <w:rFonts w:ascii="Times New Roman" w:hAnsi="Times New Roman" w:cs="Times New Roman"/>
          <w:sz w:val="24"/>
          <w:szCs w:val="24"/>
        </w:rPr>
        <w:tab/>
      </w:r>
      <w:r w:rsidR="001D1ECC" w:rsidRPr="005733DA">
        <w:rPr>
          <w:rFonts w:ascii="Times New Roman" w:hAnsi="Times New Roman" w:cs="Times New Roman"/>
          <w:sz w:val="24"/>
          <w:szCs w:val="24"/>
        </w:rPr>
        <w:t>To write</w:t>
      </w:r>
      <w:r w:rsidRPr="005733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33DA">
        <w:rPr>
          <w:rFonts w:ascii="Times New Roman" w:hAnsi="Times New Roman" w:cs="Times New Roman"/>
          <w:sz w:val="24"/>
          <w:szCs w:val="24"/>
        </w:rPr>
        <w:t>a  C</w:t>
      </w:r>
      <w:proofErr w:type="gramEnd"/>
      <w:r w:rsidRPr="005733DA">
        <w:rPr>
          <w:rFonts w:ascii="Times New Roman" w:hAnsi="Times New Roman" w:cs="Times New Roman"/>
          <w:sz w:val="24"/>
          <w:szCs w:val="24"/>
        </w:rPr>
        <w:t xml:space="preserve"> program to implement a recursive descent parser.</w:t>
      </w:r>
    </w:p>
    <w:p w:rsidR="005733DA" w:rsidRPr="005733DA" w:rsidRDefault="005733DA" w:rsidP="005733DA">
      <w:pPr>
        <w:tabs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733DA" w:rsidRPr="005733DA" w:rsidRDefault="005733DA" w:rsidP="005733DA">
      <w:pPr>
        <w:tabs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3DA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</w:p>
    <w:p w:rsidR="005733DA" w:rsidRPr="005733DA" w:rsidRDefault="005733DA" w:rsidP="005733DA">
      <w:pPr>
        <w:tabs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733DA" w:rsidRPr="005733DA" w:rsidRDefault="005733DA" w:rsidP="005733DA">
      <w:pPr>
        <w:tabs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3DA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5733DA">
        <w:rPr>
          <w:rFonts w:ascii="Times New Roman" w:hAnsi="Times New Roman" w:cs="Times New Roman"/>
          <w:sz w:val="24"/>
          <w:szCs w:val="24"/>
        </w:rPr>
        <w:t xml:space="preserve"> Get the input expression.</w:t>
      </w:r>
    </w:p>
    <w:p w:rsidR="005733DA" w:rsidRPr="005733DA" w:rsidRDefault="005733DA" w:rsidP="005733DA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3DA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5733DA">
        <w:rPr>
          <w:rFonts w:ascii="Times New Roman" w:hAnsi="Times New Roman" w:cs="Times New Roman"/>
          <w:sz w:val="24"/>
          <w:szCs w:val="24"/>
        </w:rPr>
        <w:t xml:space="preserve"> Construct the parser tree virtually for the following grammar:</w:t>
      </w:r>
    </w:p>
    <w:p w:rsidR="005733DA" w:rsidRPr="005733DA" w:rsidRDefault="005733DA" w:rsidP="005733DA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5733DA">
        <w:rPr>
          <w:rFonts w:ascii="Times New Roman" w:hAnsi="Times New Roman" w:cs="Times New Roman"/>
          <w:sz w:val="24"/>
          <w:szCs w:val="24"/>
        </w:rPr>
        <w:tab/>
      </w:r>
      <w:r w:rsidRPr="005733DA">
        <w:rPr>
          <w:rFonts w:ascii="Times New Roman" w:hAnsi="Times New Roman" w:cs="Times New Roman"/>
          <w:sz w:val="24"/>
          <w:szCs w:val="24"/>
        </w:rPr>
        <w:tab/>
      </w:r>
      <w:r w:rsidRPr="005733DA">
        <w:rPr>
          <w:rFonts w:ascii="Times New Roman" w:hAnsi="Times New Roman" w:cs="Times New Roman"/>
          <w:sz w:val="24"/>
          <w:szCs w:val="24"/>
          <w:lang w:val="de-DE"/>
        </w:rPr>
        <w:t>E-&gt;TE’</w:t>
      </w:r>
    </w:p>
    <w:p w:rsidR="005733DA" w:rsidRPr="005733DA" w:rsidRDefault="005733DA" w:rsidP="005733DA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5733D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5733DA">
        <w:rPr>
          <w:rFonts w:ascii="Times New Roman" w:hAnsi="Times New Roman" w:cs="Times New Roman"/>
          <w:sz w:val="24"/>
          <w:szCs w:val="24"/>
          <w:lang w:val="de-DE"/>
        </w:rPr>
        <w:tab/>
        <w:t>E’-&gt;+TE’</w:t>
      </w:r>
      <w:r w:rsidR="00B81DD1">
        <w:rPr>
          <w:rFonts w:ascii="Times New Roman" w:hAnsi="Times New Roman" w:cs="Times New Roman"/>
          <w:sz w:val="24"/>
          <w:szCs w:val="24"/>
          <w:lang w:val="de-DE"/>
        </w:rPr>
        <w:t xml:space="preserve">| </w:t>
      </w:r>
      <w:r w:rsidR="00B81DD1">
        <w:rPr>
          <w:rFonts w:ascii="Times New Roman" w:hAnsi="Times New Roman" w:cs="Times New Roman"/>
          <w:sz w:val="24"/>
          <w:szCs w:val="24"/>
        </w:rPr>
        <w:t>€</w:t>
      </w:r>
    </w:p>
    <w:p w:rsidR="005733DA" w:rsidRPr="005733DA" w:rsidRDefault="005733DA" w:rsidP="005733DA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5733D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5733DA">
        <w:rPr>
          <w:rFonts w:ascii="Times New Roman" w:hAnsi="Times New Roman" w:cs="Times New Roman"/>
          <w:sz w:val="24"/>
          <w:szCs w:val="24"/>
          <w:lang w:val="de-DE"/>
        </w:rPr>
        <w:tab/>
        <w:t>T-&gt;FT’</w:t>
      </w:r>
    </w:p>
    <w:p w:rsidR="005733DA" w:rsidRPr="005733DA" w:rsidRDefault="005733DA" w:rsidP="005733DA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3D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5733D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5733DA">
        <w:rPr>
          <w:rFonts w:ascii="Times New Roman" w:hAnsi="Times New Roman" w:cs="Times New Roman"/>
          <w:sz w:val="24"/>
          <w:szCs w:val="24"/>
        </w:rPr>
        <w:t>T’-&gt;*FT’</w:t>
      </w:r>
      <w:r w:rsidR="00B81DD1">
        <w:rPr>
          <w:rFonts w:ascii="Times New Roman" w:hAnsi="Times New Roman" w:cs="Times New Roman"/>
          <w:sz w:val="24"/>
          <w:szCs w:val="24"/>
        </w:rPr>
        <w:t xml:space="preserve"> | €</w:t>
      </w:r>
    </w:p>
    <w:p w:rsidR="005733DA" w:rsidRPr="005733DA" w:rsidRDefault="005733DA" w:rsidP="005733DA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3DA">
        <w:rPr>
          <w:rFonts w:ascii="Times New Roman" w:hAnsi="Times New Roman" w:cs="Times New Roman"/>
          <w:sz w:val="24"/>
          <w:szCs w:val="24"/>
        </w:rPr>
        <w:tab/>
      </w:r>
      <w:r w:rsidRPr="005733DA">
        <w:rPr>
          <w:rFonts w:ascii="Times New Roman" w:hAnsi="Times New Roman" w:cs="Times New Roman"/>
          <w:sz w:val="24"/>
          <w:szCs w:val="24"/>
        </w:rPr>
        <w:tab/>
        <w:t>F-&gt;</w:t>
      </w:r>
      <w:r w:rsidR="00B81DD1">
        <w:rPr>
          <w:rFonts w:ascii="Times New Roman" w:hAnsi="Times New Roman" w:cs="Times New Roman"/>
          <w:sz w:val="24"/>
          <w:szCs w:val="24"/>
        </w:rPr>
        <w:t>I |</w:t>
      </w:r>
      <w:r w:rsidRPr="005733DA">
        <w:rPr>
          <w:rFonts w:ascii="Times New Roman" w:hAnsi="Times New Roman" w:cs="Times New Roman"/>
          <w:sz w:val="24"/>
          <w:szCs w:val="24"/>
        </w:rPr>
        <w:t xml:space="preserve"> (E)</w:t>
      </w:r>
    </w:p>
    <w:p w:rsidR="005733DA" w:rsidRPr="005733DA" w:rsidRDefault="005733DA" w:rsidP="005733DA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3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33DA">
        <w:rPr>
          <w:rFonts w:ascii="Times New Roman" w:hAnsi="Times New Roman" w:cs="Times New Roman"/>
          <w:sz w:val="24"/>
          <w:szCs w:val="24"/>
        </w:rPr>
        <w:t>Where each non-terminal has a defined function corresponding it.</w:t>
      </w:r>
      <w:proofErr w:type="gramEnd"/>
    </w:p>
    <w:p w:rsidR="005733DA" w:rsidRPr="005733DA" w:rsidRDefault="005733DA" w:rsidP="005733DA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3DA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5733DA">
        <w:rPr>
          <w:rFonts w:ascii="Times New Roman" w:hAnsi="Times New Roman" w:cs="Times New Roman"/>
          <w:sz w:val="24"/>
          <w:szCs w:val="24"/>
        </w:rPr>
        <w:t>Call the function corresponding to the start symbol.</w:t>
      </w:r>
    </w:p>
    <w:p w:rsidR="005733DA" w:rsidRPr="005733DA" w:rsidRDefault="005733DA" w:rsidP="005733DA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3DA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5733DA">
        <w:rPr>
          <w:rFonts w:ascii="Times New Roman" w:hAnsi="Times New Roman" w:cs="Times New Roman"/>
          <w:sz w:val="24"/>
          <w:szCs w:val="24"/>
        </w:rPr>
        <w:t xml:space="preserve"> For each non-terminal on the LHS of the production do,</w:t>
      </w:r>
    </w:p>
    <w:p w:rsidR="005733DA" w:rsidRPr="005733DA" w:rsidRDefault="005733DA" w:rsidP="005733DA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  <w:r w:rsidRPr="005733DA">
        <w:t>If the RHS has a non-terminal, then call the function corresponding to it.</w:t>
      </w:r>
    </w:p>
    <w:p w:rsidR="005733DA" w:rsidRPr="005733DA" w:rsidRDefault="005733DA" w:rsidP="005733DA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b/>
          <w:bCs/>
        </w:rPr>
      </w:pPr>
      <w:r w:rsidRPr="005733DA">
        <w:t>If the RHS has a terminal, then check if it matches with the input, else print error.</w:t>
      </w:r>
    </w:p>
    <w:p w:rsidR="005733DA" w:rsidRPr="005733DA" w:rsidRDefault="005733DA" w:rsidP="005733DA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3DA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5733DA">
        <w:rPr>
          <w:rFonts w:ascii="Times New Roman" w:hAnsi="Times New Roman" w:cs="Times New Roman"/>
          <w:sz w:val="24"/>
          <w:szCs w:val="24"/>
        </w:rPr>
        <w:t xml:space="preserve"> Repeat the previous step until the given input string is completely parsed or </w:t>
      </w:r>
      <w:r w:rsidRPr="005733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33DA">
        <w:rPr>
          <w:rFonts w:ascii="Times New Roman" w:hAnsi="Times New Roman" w:cs="Times New Roman"/>
          <w:sz w:val="24"/>
          <w:szCs w:val="24"/>
        </w:rPr>
        <w:t>an  error</w:t>
      </w:r>
      <w:proofErr w:type="gramEnd"/>
      <w:r w:rsidRPr="005733DA">
        <w:rPr>
          <w:rFonts w:ascii="Times New Roman" w:hAnsi="Times New Roman" w:cs="Times New Roman"/>
          <w:sz w:val="24"/>
          <w:szCs w:val="24"/>
        </w:rPr>
        <w:t xml:space="preserve"> is encountered. </w:t>
      </w:r>
    </w:p>
    <w:p w:rsidR="005733DA" w:rsidRPr="005733DA" w:rsidRDefault="005733DA" w:rsidP="005733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3DA"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Pr="005733DA">
        <w:rPr>
          <w:rFonts w:ascii="Times New Roman" w:hAnsi="Times New Roman" w:cs="Times New Roman"/>
          <w:sz w:val="24"/>
          <w:szCs w:val="24"/>
        </w:rPr>
        <w:t>: Stop the program</w:t>
      </w:r>
    </w:p>
    <w:p w:rsidR="005733DA" w:rsidRDefault="005733DA" w:rsidP="005733DA">
      <w:pPr>
        <w:rPr>
          <w:b/>
          <w:bCs/>
        </w:rPr>
      </w:pPr>
    </w:p>
    <w:p w:rsidR="00434059" w:rsidRDefault="00434059" w:rsidP="005733DA">
      <w:pPr>
        <w:rPr>
          <w:b/>
          <w:bCs/>
        </w:rPr>
      </w:pPr>
    </w:p>
    <w:p w:rsidR="00434059" w:rsidRDefault="00434059" w:rsidP="005733DA">
      <w:pPr>
        <w:rPr>
          <w:b/>
          <w:bCs/>
        </w:rPr>
      </w:pPr>
    </w:p>
    <w:p w:rsidR="00DE3B4B" w:rsidRDefault="00DE3B4B" w:rsidP="005733DA">
      <w:pPr>
        <w:rPr>
          <w:b/>
          <w:bCs/>
        </w:rPr>
      </w:pPr>
    </w:p>
    <w:p w:rsidR="00DE3B4B" w:rsidRDefault="00DE3B4B" w:rsidP="005733DA">
      <w:pPr>
        <w:rPr>
          <w:b/>
          <w:bCs/>
        </w:rPr>
      </w:pPr>
    </w:p>
    <w:p w:rsidR="005733DA" w:rsidRPr="00DE3B4B" w:rsidRDefault="005733DA" w:rsidP="005733DA">
      <w:pPr>
        <w:rPr>
          <w:rFonts w:ascii="Times New Roman" w:hAnsi="Times New Roman" w:cs="Times New Roman"/>
          <w:sz w:val="24"/>
          <w:szCs w:val="24"/>
        </w:rPr>
      </w:pPr>
      <w:r w:rsidRPr="00DE3B4B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#include&lt;</w:t>
      </w:r>
      <w:proofErr w:type="spellStart"/>
      <w:r w:rsidRPr="00EC0708">
        <w:t>stdio.h</w:t>
      </w:r>
      <w:proofErr w:type="spellEnd"/>
      <w:r w:rsidRPr="00EC0708">
        <w:t>&gt;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#include&lt;</w:t>
      </w:r>
      <w:proofErr w:type="spellStart"/>
      <w:r w:rsidRPr="00EC0708">
        <w:t>string.h</w:t>
      </w:r>
      <w:proofErr w:type="spellEnd"/>
      <w:r w:rsidRPr="00EC0708">
        <w:t>&gt;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char</w:t>
      </w:r>
      <w:proofErr w:type="gramEnd"/>
      <w:r w:rsidRPr="00EC0708">
        <w:t xml:space="preserve"> input[10];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int</w:t>
      </w:r>
      <w:proofErr w:type="spellEnd"/>
      <w:proofErr w:type="gramEnd"/>
      <w:r w:rsidRPr="00EC0708">
        <w:t xml:space="preserve"> </w:t>
      </w:r>
      <w:proofErr w:type="spellStart"/>
      <w:r w:rsidRPr="00EC0708">
        <w:t>i</w:t>
      </w:r>
      <w:proofErr w:type="spellEnd"/>
      <w:r w:rsidRPr="00EC0708">
        <w:t>=0,error=0;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void</w:t>
      </w:r>
      <w:proofErr w:type="gramEnd"/>
      <w:r w:rsidRPr="00EC0708">
        <w:t xml:space="preserve"> E();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void</w:t>
      </w:r>
      <w:proofErr w:type="gramEnd"/>
      <w:r w:rsidRPr="00EC0708">
        <w:t xml:space="preserve"> T();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void</w:t>
      </w:r>
      <w:proofErr w:type="gramEnd"/>
      <w:r w:rsidRPr="00EC0708">
        <w:t xml:space="preserve"> </w:t>
      </w:r>
      <w:proofErr w:type="spellStart"/>
      <w:r w:rsidRPr="00EC0708">
        <w:t>Eprime</w:t>
      </w:r>
      <w:proofErr w:type="spellEnd"/>
      <w:r w:rsidRPr="00EC0708">
        <w:t>();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void</w:t>
      </w:r>
      <w:proofErr w:type="gramEnd"/>
      <w:r w:rsidRPr="00EC0708">
        <w:t xml:space="preserve"> </w:t>
      </w:r>
      <w:proofErr w:type="spellStart"/>
      <w:r w:rsidRPr="00EC0708">
        <w:t>Tprime</w:t>
      </w:r>
      <w:proofErr w:type="spellEnd"/>
      <w:r w:rsidRPr="00EC0708">
        <w:t>();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void</w:t>
      </w:r>
      <w:proofErr w:type="gramEnd"/>
      <w:r w:rsidRPr="00EC0708">
        <w:t xml:space="preserve"> F();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main()</w:t>
      </w:r>
      <w:proofErr w:type="gramEnd"/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{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clrscr</w:t>
      </w:r>
      <w:proofErr w:type="spellEnd"/>
      <w:r w:rsidRPr="00EC0708">
        <w:t>(</w:t>
      </w:r>
      <w:proofErr w:type="gramEnd"/>
      <w:r w:rsidRPr="00EC0708">
        <w:t>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printf</w:t>
      </w:r>
      <w:proofErr w:type="spellEnd"/>
      <w:r w:rsidRPr="00EC0708">
        <w:t>(</w:t>
      </w:r>
      <w:proofErr w:type="gramEnd"/>
      <w:r w:rsidRPr="00EC0708">
        <w:t>"\n\</w:t>
      </w:r>
      <w:proofErr w:type="spellStart"/>
      <w:r w:rsidRPr="00EC0708">
        <w:t>tRecursive</w:t>
      </w:r>
      <w:proofErr w:type="spellEnd"/>
      <w:r w:rsidRPr="00EC0708">
        <w:t xml:space="preserve"> Decent Parser\n\t-----------------------");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printf</w:t>
      </w:r>
      <w:proofErr w:type="spellEnd"/>
      <w:r w:rsidRPr="00EC0708">
        <w:t>(</w:t>
      </w:r>
      <w:proofErr w:type="gramEnd"/>
      <w:r w:rsidRPr="00EC0708">
        <w:t>"\n\t Grammar Without Left Recursion");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printf</w:t>
      </w:r>
      <w:proofErr w:type="spellEnd"/>
      <w:r w:rsidRPr="00EC0708">
        <w:t>(</w:t>
      </w:r>
      <w:proofErr w:type="gramEnd"/>
      <w:r w:rsidRPr="00EC0708">
        <w:t>"\n\t\t E-&gt;TE'\n\t\</w:t>
      </w:r>
      <w:proofErr w:type="spellStart"/>
      <w:r w:rsidRPr="00EC0708">
        <w:t>tE</w:t>
      </w:r>
      <w:proofErr w:type="spellEnd"/>
      <w:r w:rsidRPr="00EC0708">
        <w:t>'-&gt;+</w:t>
      </w:r>
      <w:proofErr w:type="spellStart"/>
      <w:r w:rsidRPr="00EC0708">
        <w:t>TE'|e</w:t>
      </w:r>
      <w:proofErr w:type="spellEnd"/>
      <w:r w:rsidRPr="00EC0708">
        <w:t>\n\t\</w:t>
      </w:r>
      <w:proofErr w:type="spellStart"/>
      <w:r w:rsidRPr="00EC0708">
        <w:t>tT</w:t>
      </w:r>
      <w:proofErr w:type="spellEnd"/>
      <w:r w:rsidRPr="00EC0708">
        <w:t>-&gt;FT'");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printf</w:t>
      </w:r>
      <w:proofErr w:type="spellEnd"/>
      <w:r w:rsidRPr="00EC0708">
        <w:t>(</w:t>
      </w:r>
      <w:proofErr w:type="gramEnd"/>
      <w:r w:rsidRPr="00EC0708">
        <w:t>"\n\t\</w:t>
      </w:r>
      <w:proofErr w:type="spellStart"/>
      <w:r w:rsidRPr="00EC0708">
        <w:t>tT</w:t>
      </w:r>
      <w:proofErr w:type="spellEnd"/>
      <w:r w:rsidRPr="00EC0708">
        <w:t>'-&gt;</w:t>
      </w:r>
      <w:proofErr w:type="spellStart"/>
      <w:r w:rsidRPr="00EC0708">
        <w:t>FT'|e</w:t>
      </w:r>
      <w:proofErr w:type="spellEnd"/>
      <w:r w:rsidRPr="00EC0708">
        <w:t>\n\t\</w:t>
      </w:r>
      <w:proofErr w:type="spellStart"/>
      <w:r w:rsidRPr="00EC0708">
        <w:t>tF</w:t>
      </w:r>
      <w:proofErr w:type="spellEnd"/>
      <w:r w:rsidRPr="00EC0708">
        <w:t>-&gt;(E)|j");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printf</w:t>
      </w:r>
      <w:proofErr w:type="spellEnd"/>
      <w:r w:rsidRPr="00EC0708">
        <w:t>(</w:t>
      </w:r>
      <w:proofErr w:type="gramEnd"/>
      <w:r w:rsidRPr="00EC0708">
        <w:t>"\n\t Enter an Arithmetic Expression:");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gets(</w:t>
      </w:r>
      <w:proofErr w:type="gramEnd"/>
      <w:r w:rsidRPr="00EC0708">
        <w:t>input);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E(</w:t>
      </w:r>
      <w:proofErr w:type="gramEnd"/>
      <w:r w:rsidRPr="00EC0708">
        <w:t>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lastRenderedPageBreak/>
        <w:t>if(</w:t>
      </w:r>
      <w:proofErr w:type="spellStart"/>
      <w:proofErr w:type="gramEnd"/>
      <w:r w:rsidRPr="00EC0708">
        <w:t>strlen</w:t>
      </w:r>
      <w:proofErr w:type="spellEnd"/>
      <w:r w:rsidRPr="00EC0708">
        <w:t>(input)==</w:t>
      </w:r>
      <w:proofErr w:type="spellStart"/>
      <w:r w:rsidRPr="00EC0708">
        <w:t>i</w:t>
      </w:r>
      <w:proofErr w:type="spellEnd"/>
      <w:r w:rsidRPr="00EC0708">
        <w:t>&amp;&amp;error==0)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printf</w:t>
      </w:r>
      <w:proofErr w:type="spellEnd"/>
      <w:r w:rsidRPr="00EC0708">
        <w:t>(</w:t>
      </w:r>
      <w:proofErr w:type="gramEnd"/>
      <w:r w:rsidRPr="00EC0708">
        <w:t>"\n\t The Given string is Accepted...!!!");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else</w:t>
      </w:r>
      <w:proofErr w:type="gramEnd"/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printf</w:t>
      </w:r>
      <w:proofErr w:type="spellEnd"/>
      <w:r w:rsidRPr="00EC0708">
        <w:t>(</w:t>
      </w:r>
      <w:proofErr w:type="gramEnd"/>
      <w:r w:rsidRPr="00EC0708">
        <w:t>"\n\t The Given string is Rejected...!!!");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getch</w:t>
      </w:r>
      <w:proofErr w:type="spellEnd"/>
      <w:r w:rsidRPr="00EC0708">
        <w:t>(</w:t>
      </w:r>
      <w:proofErr w:type="gramEnd"/>
      <w:r w:rsidRPr="00EC0708">
        <w:t>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return</w:t>
      </w:r>
      <w:proofErr w:type="gramEnd"/>
      <w:r w:rsidRPr="00EC0708">
        <w:t xml:space="preserve"> (0);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}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void</w:t>
      </w:r>
      <w:proofErr w:type="gramEnd"/>
      <w:r w:rsidRPr="00EC0708">
        <w:t xml:space="preserve"> E()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{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T(</w:t>
      </w:r>
      <w:proofErr w:type="gramEnd"/>
      <w:r w:rsidRPr="00EC0708">
        <w:t>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Eprime</w:t>
      </w:r>
      <w:proofErr w:type="spellEnd"/>
      <w:r w:rsidRPr="00EC0708">
        <w:t>(</w:t>
      </w:r>
      <w:proofErr w:type="gramEnd"/>
      <w:r w:rsidRPr="00EC0708">
        <w:t>);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}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void</w:t>
      </w:r>
      <w:proofErr w:type="gramEnd"/>
      <w:r w:rsidRPr="00EC0708">
        <w:t xml:space="preserve"> </w:t>
      </w:r>
      <w:proofErr w:type="spellStart"/>
      <w:r w:rsidRPr="00EC0708">
        <w:t>Eprime</w:t>
      </w:r>
      <w:proofErr w:type="spellEnd"/>
      <w:r w:rsidRPr="00EC0708">
        <w:t>()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{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if(</w:t>
      </w:r>
      <w:proofErr w:type="gramEnd"/>
      <w:r w:rsidRPr="00EC0708">
        <w:t>input[</w:t>
      </w:r>
      <w:proofErr w:type="spellStart"/>
      <w:r w:rsidRPr="00EC0708">
        <w:t>i</w:t>
      </w:r>
      <w:proofErr w:type="spellEnd"/>
      <w:r w:rsidRPr="00EC0708">
        <w:t>]=='+')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{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i</w:t>
      </w:r>
      <w:proofErr w:type="spellEnd"/>
      <w:proofErr w:type="gramEnd"/>
      <w:r w:rsidRPr="00EC0708">
        <w:t>++;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T(</w:t>
      </w:r>
      <w:proofErr w:type="gramEnd"/>
      <w:r w:rsidRPr="00EC0708">
        <w:t>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Eprime</w:t>
      </w:r>
      <w:proofErr w:type="spellEnd"/>
      <w:r w:rsidRPr="00EC0708">
        <w:t>(</w:t>
      </w:r>
      <w:proofErr w:type="gramEnd"/>
      <w:r w:rsidRPr="00EC0708">
        <w:t>);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}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}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lastRenderedPageBreak/>
        <w:t>void</w:t>
      </w:r>
      <w:proofErr w:type="gramEnd"/>
      <w:r w:rsidRPr="00EC0708">
        <w:t xml:space="preserve"> T()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{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F(</w:t>
      </w:r>
      <w:proofErr w:type="gramEnd"/>
      <w:r w:rsidRPr="00EC0708">
        <w:t>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Tprime</w:t>
      </w:r>
      <w:proofErr w:type="spellEnd"/>
      <w:r w:rsidRPr="00EC0708">
        <w:t>(</w:t>
      </w:r>
      <w:proofErr w:type="gramEnd"/>
      <w:r w:rsidRPr="00EC0708">
        <w:t>);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}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void</w:t>
      </w:r>
      <w:proofErr w:type="gramEnd"/>
      <w:r w:rsidRPr="00EC0708">
        <w:t xml:space="preserve"> </w:t>
      </w:r>
      <w:proofErr w:type="spellStart"/>
      <w:r w:rsidRPr="00EC0708">
        <w:t>Tprime</w:t>
      </w:r>
      <w:proofErr w:type="spellEnd"/>
      <w:r w:rsidRPr="00EC0708">
        <w:t>()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{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if(</w:t>
      </w:r>
      <w:proofErr w:type="gramEnd"/>
      <w:r w:rsidRPr="00EC0708">
        <w:t>input[</w:t>
      </w:r>
      <w:proofErr w:type="spellStart"/>
      <w:r w:rsidRPr="00EC0708">
        <w:t>i</w:t>
      </w:r>
      <w:proofErr w:type="spellEnd"/>
      <w:r w:rsidRPr="00EC0708">
        <w:t>]=='*')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{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i</w:t>
      </w:r>
      <w:proofErr w:type="spellEnd"/>
      <w:proofErr w:type="gramEnd"/>
      <w:r w:rsidRPr="00EC0708">
        <w:t>++;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F(</w:t>
      </w:r>
      <w:proofErr w:type="gramEnd"/>
      <w:r w:rsidRPr="00EC0708">
        <w:t>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Tprime</w:t>
      </w:r>
      <w:proofErr w:type="spellEnd"/>
      <w:r w:rsidRPr="00EC0708">
        <w:t>(</w:t>
      </w:r>
      <w:proofErr w:type="gramEnd"/>
      <w:r w:rsidRPr="00EC0708">
        <w:t>);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}</w:t>
      </w:r>
    </w:p>
    <w:p w:rsidR="00393D1C" w:rsidRDefault="002E75ED" w:rsidP="00885771">
      <w:pPr>
        <w:pStyle w:val="WW-NormalWeb"/>
        <w:spacing w:after="0" w:line="360" w:lineRule="auto"/>
      </w:pPr>
      <w:r w:rsidRPr="00EC0708">
        <w:t>}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void</w:t>
      </w:r>
      <w:proofErr w:type="gramEnd"/>
      <w:r w:rsidRPr="00EC0708">
        <w:t xml:space="preserve"> F()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{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if(</w:t>
      </w:r>
      <w:proofErr w:type="gramEnd"/>
      <w:r w:rsidRPr="00EC0708">
        <w:t>input[</w:t>
      </w:r>
      <w:proofErr w:type="spellStart"/>
      <w:r w:rsidRPr="00EC0708">
        <w:t>i</w:t>
      </w:r>
      <w:proofErr w:type="spellEnd"/>
      <w:r w:rsidRPr="00EC0708">
        <w:t>]=='j')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i</w:t>
      </w:r>
      <w:proofErr w:type="spellEnd"/>
      <w:proofErr w:type="gramEnd"/>
      <w:r w:rsidRPr="00EC0708">
        <w:t>++;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else</w:t>
      </w:r>
      <w:proofErr w:type="gramEnd"/>
      <w:r w:rsidRPr="00EC0708">
        <w:t xml:space="preserve"> if(input[</w:t>
      </w:r>
      <w:proofErr w:type="spellStart"/>
      <w:r w:rsidRPr="00EC0708">
        <w:t>i</w:t>
      </w:r>
      <w:proofErr w:type="spellEnd"/>
      <w:r w:rsidRPr="00EC0708">
        <w:t>]=='(')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{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i</w:t>
      </w:r>
      <w:proofErr w:type="spellEnd"/>
      <w:proofErr w:type="gramEnd"/>
      <w:r w:rsidRPr="00EC0708">
        <w:t>++;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lastRenderedPageBreak/>
        <w:t>E(</w:t>
      </w:r>
      <w:proofErr w:type="gramEnd"/>
      <w:r w:rsidRPr="00EC0708">
        <w:t>);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if(</w:t>
      </w:r>
      <w:proofErr w:type="gramEnd"/>
      <w:r w:rsidRPr="00EC0708">
        <w:t>input[</w:t>
      </w:r>
      <w:proofErr w:type="spellStart"/>
      <w:r w:rsidRPr="00EC0708">
        <w:t>i</w:t>
      </w:r>
      <w:proofErr w:type="spellEnd"/>
      <w:r w:rsidRPr="00EC0708">
        <w:t>]==')')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spellStart"/>
      <w:proofErr w:type="gramStart"/>
      <w:r w:rsidRPr="00EC0708">
        <w:t>i</w:t>
      </w:r>
      <w:proofErr w:type="spellEnd"/>
      <w:proofErr w:type="gramEnd"/>
      <w:r w:rsidRPr="00EC0708">
        <w:t>++;</w:t>
      </w:r>
    </w:p>
    <w:p w:rsidR="002E75ED" w:rsidRPr="00EC0708" w:rsidRDefault="002E75ED" w:rsidP="00885771">
      <w:pPr>
        <w:pStyle w:val="WW-NormalWeb"/>
        <w:spacing w:after="0" w:line="360" w:lineRule="auto"/>
      </w:pPr>
      <w:r w:rsidRPr="00EC0708">
        <w:t>}</w:t>
      </w:r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else</w:t>
      </w:r>
      <w:proofErr w:type="gramEnd"/>
    </w:p>
    <w:p w:rsidR="002E75ED" w:rsidRPr="00EC0708" w:rsidRDefault="002E75ED" w:rsidP="00885771">
      <w:pPr>
        <w:pStyle w:val="WW-NormalWeb"/>
        <w:spacing w:after="0" w:line="360" w:lineRule="auto"/>
      </w:pPr>
      <w:proofErr w:type="gramStart"/>
      <w:r w:rsidRPr="00EC0708">
        <w:t>error=</w:t>
      </w:r>
      <w:proofErr w:type="gramEnd"/>
      <w:r w:rsidRPr="00EC0708">
        <w:t>1;</w:t>
      </w:r>
    </w:p>
    <w:p w:rsidR="00393D1C" w:rsidRPr="00EC0708" w:rsidRDefault="002E75ED" w:rsidP="00434059">
      <w:pPr>
        <w:pStyle w:val="WW-NormalWeb"/>
        <w:spacing w:after="0" w:line="360" w:lineRule="auto"/>
      </w:pPr>
      <w:r w:rsidRPr="00EC0708">
        <w:t>}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0708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070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46216" cy="226324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255" cy="226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070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59896" cy="2282024"/>
            <wp:effectExtent l="19050" t="0" r="2554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896" cy="228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794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433E3" w:rsidRDefault="004433E3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433E3" w:rsidRDefault="004433E3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71691" w:rsidRDefault="00771691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71691" w:rsidRDefault="00771691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B11CB" w:rsidRDefault="004B11CB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11C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</w:t>
      </w:r>
    </w:p>
    <w:p w:rsidR="00D11794" w:rsidRPr="004B11CB" w:rsidRDefault="00D11794" w:rsidP="004B11CB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</w:p>
    <w:p w:rsidR="004B11CB" w:rsidRPr="004B11CB" w:rsidRDefault="004B11CB" w:rsidP="004B11CB">
      <w:pPr>
        <w:spacing w:after="2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4B11CB" w:rsidRPr="004B11CB" w:rsidSect="00F37F1C">
          <w:headerReference w:type="default" r:id="rId12"/>
          <w:footerReference w:type="default" r:id="rId13"/>
          <w:pgSz w:w="11906" w:h="16838"/>
          <w:pgMar w:top="864" w:right="1556" w:bottom="864" w:left="180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  <w:r w:rsidRPr="004B11C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11CB">
        <w:rPr>
          <w:rFonts w:ascii="Times New Roman" w:hAnsi="Times New Roman" w:cs="Times New Roman"/>
          <w:sz w:val="24"/>
          <w:szCs w:val="24"/>
        </w:rPr>
        <w:t>Thus the above C-program to implement the recursive descent parser was executed and the output was verified.</w:t>
      </w:r>
    </w:p>
    <w:p w:rsidR="00771691" w:rsidRDefault="00771691" w:rsidP="00523DD2">
      <w:pPr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523DD2" w:rsidRPr="00523DD2" w:rsidRDefault="00523DD2" w:rsidP="00523DD2">
      <w:pPr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23DD2">
        <w:rPr>
          <w:rFonts w:ascii="Times New Roman" w:hAnsi="Times New Roman"/>
          <w:b/>
          <w:bCs/>
          <w:sz w:val="26"/>
          <w:szCs w:val="26"/>
          <w:u w:val="single"/>
        </w:rPr>
        <w:t xml:space="preserve">Ex. No. </w:t>
      </w:r>
      <w:proofErr w:type="gramStart"/>
      <w:r w:rsidRPr="00523DD2">
        <w:rPr>
          <w:rFonts w:ascii="Times New Roman" w:hAnsi="Times New Roman"/>
          <w:b/>
          <w:bCs/>
          <w:sz w:val="26"/>
          <w:szCs w:val="26"/>
          <w:u w:val="single"/>
        </w:rPr>
        <w:t>4 :</w:t>
      </w:r>
      <w:proofErr w:type="gramEnd"/>
      <w:r w:rsidRPr="00523DD2">
        <w:rPr>
          <w:rFonts w:ascii="Times New Roman" w:hAnsi="Times New Roman"/>
          <w:b/>
          <w:bCs/>
          <w:sz w:val="26"/>
          <w:szCs w:val="26"/>
          <w:u w:val="single"/>
        </w:rPr>
        <w:t xml:space="preserve"> IMPLEMENTATION OF A PARSER USING LEX  &amp; YACC</w:t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r w:rsidRPr="00523DD2">
        <w:rPr>
          <w:rFonts w:ascii="Times New Roman" w:hAnsi="Times New Roman"/>
          <w:b/>
          <w:bCs/>
          <w:sz w:val="26"/>
          <w:szCs w:val="26"/>
          <w:u w:val="single"/>
        </w:rPr>
        <w:t>TOOL</w:t>
      </w:r>
    </w:p>
    <w:p w:rsidR="005A7DBB" w:rsidRDefault="005A7DBB" w:rsidP="00523DD2">
      <w:pPr>
        <w:tabs>
          <w:tab w:val="left" w:pos="0"/>
        </w:tabs>
        <w:spacing w:line="360" w:lineRule="auto"/>
        <w:jc w:val="both"/>
        <w:rPr>
          <w:rFonts w:ascii="Times New Roman" w:hAnsi="Times New Roman"/>
          <w:b/>
          <w:bCs/>
          <w:szCs w:val="28"/>
          <w:u w:val="single"/>
        </w:rPr>
      </w:pPr>
    </w:p>
    <w:p w:rsidR="00523DD2" w:rsidRPr="00F668A4" w:rsidRDefault="005A7DBB" w:rsidP="00523DD2">
      <w:pPr>
        <w:tabs>
          <w:tab w:val="left" w:pos="0"/>
        </w:tabs>
        <w:spacing w:line="360" w:lineRule="auto"/>
        <w:jc w:val="both"/>
        <w:rPr>
          <w:rFonts w:ascii="Times New Roman" w:hAnsi="Times New Roman"/>
          <w:b/>
          <w:bCs/>
          <w:szCs w:val="28"/>
          <w:u w:val="single"/>
        </w:rPr>
      </w:pPr>
      <w:r>
        <w:rPr>
          <w:rFonts w:ascii="Times New Roman" w:hAnsi="Times New Roman"/>
          <w:b/>
          <w:bCs/>
          <w:szCs w:val="28"/>
          <w:u w:val="single"/>
        </w:rPr>
        <w:t>AIM</w:t>
      </w:r>
    </w:p>
    <w:p w:rsidR="00523DD2" w:rsidRPr="0038564A" w:rsidRDefault="00523DD2" w:rsidP="00523DD2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8564A">
        <w:rPr>
          <w:rFonts w:ascii="Times New Roman" w:hAnsi="Times New Roman"/>
          <w:b/>
          <w:bCs/>
          <w:sz w:val="24"/>
          <w:szCs w:val="24"/>
        </w:rPr>
        <w:tab/>
      </w:r>
      <w:r w:rsidRPr="0038564A">
        <w:rPr>
          <w:rFonts w:ascii="Times New Roman" w:hAnsi="Times New Roman"/>
          <w:sz w:val="24"/>
          <w:szCs w:val="24"/>
        </w:rPr>
        <w:t>To w</w:t>
      </w:r>
      <w:r w:rsidR="005A7DBB">
        <w:rPr>
          <w:rFonts w:ascii="Times New Roman" w:hAnsi="Times New Roman"/>
          <w:sz w:val="24"/>
          <w:szCs w:val="24"/>
        </w:rPr>
        <w:t>rite a LEX and YACC program to implement parser</w:t>
      </w:r>
      <w:r w:rsidRPr="0038564A">
        <w:rPr>
          <w:rFonts w:ascii="Times New Roman" w:hAnsi="Times New Roman"/>
          <w:sz w:val="24"/>
          <w:szCs w:val="24"/>
        </w:rPr>
        <w:t>.</w:t>
      </w:r>
    </w:p>
    <w:p w:rsidR="005A7DBB" w:rsidRDefault="005A7DBB" w:rsidP="00523DD2">
      <w:pPr>
        <w:tabs>
          <w:tab w:val="left" w:pos="0"/>
        </w:tabs>
        <w:spacing w:line="360" w:lineRule="auto"/>
        <w:jc w:val="both"/>
        <w:rPr>
          <w:rFonts w:ascii="Times New Roman" w:hAnsi="Times New Roman"/>
          <w:b/>
          <w:bCs/>
          <w:szCs w:val="28"/>
          <w:u w:val="single"/>
        </w:rPr>
      </w:pPr>
    </w:p>
    <w:p w:rsidR="00523DD2" w:rsidRPr="00F668A4" w:rsidRDefault="005A7DBB" w:rsidP="00523DD2">
      <w:pPr>
        <w:tabs>
          <w:tab w:val="left" w:pos="0"/>
        </w:tabs>
        <w:spacing w:line="360" w:lineRule="auto"/>
        <w:jc w:val="both"/>
        <w:rPr>
          <w:rFonts w:ascii="Times New Roman" w:hAnsi="Times New Roman"/>
          <w:b/>
          <w:bCs/>
          <w:szCs w:val="28"/>
          <w:u w:val="single"/>
        </w:rPr>
      </w:pPr>
      <w:r>
        <w:rPr>
          <w:rFonts w:ascii="Times New Roman" w:hAnsi="Times New Roman"/>
          <w:b/>
          <w:bCs/>
          <w:szCs w:val="28"/>
          <w:u w:val="single"/>
        </w:rPr>
        <w:t>ALGORITHM</w:t>
      </w:r>
    </w:p>
    <w:p w:rsidR="00523DD2" w:rsidRPr="0038564A" w:rsidRDefault="00523DD2" w:rsidP="00523DD2">
      <w:pPr>
        <w:tabs>
          <w:tab w:val="left" w:pos="720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8564A">
        <w:rPr>
          <w:rFonts w:ascii="Times New Roman" w:hAnsi="Times New Roman"/>
          <w:b/>
          <w:bCs/>
          <w:sz w:val="24"/>
          <w:szCs w:val="24"/>
        </w:rPr>
        <w:t xml:space="preserve"> Step 1: In </w:t>
      </w:r>
      <w:proofErr w:type="spellStart"/>
      <w:r>
        <w:rPr>
          <w:rFonts w:ascii="Times New Roman" w:hAnsi="Times New Roman"/>
          <w:b/>
          <w:bCs/>
        </w:rPr>
        <w:t>parser</w:t>
      </w:r>
      <w:r w:rsidRPr="0038564A">
        <w:rPr>
          <w:rFonts w:ascii="Times New Roman" w:hAnsi="Times New Roman"/>
          <w:b/>
          <w:bCs/>
          <w:sz w:val="24"/>
          <w:szCs w:val="24"/>
        </w:rPr>
        <w:t>.l</w:t>
      </w:r>
      <w:proofErr w:type="spellEnd"/>
      <w:r w:rsidRPr="0038564A">
        <w:rPr>
          <w:rFonts w:ascii="Times New Roman" w:hAnsi="Times New Roman"/>
          <w:b/>
          <w:bCs/>
          <w:sz w:val="24"/>
          <w:szCs w:val="24"/>
        </w:rPr>
        <w:t xml:space="preserve"> give the LEX specification.</w:t>
      </w:r>
    </w:p>
    <w:p w:rsidR="00523DD2" w:rsidRPr="0038564A" w:rsidRDefault="00523DD2" w:rsidP="00523DD2">
      <w:pPr>
        <w:pStyle w:val="ListParagraph"/>
        <w:numPr>
          <w:ilvl w:val="0"/>
          <w:numId w:val="5"/>
        </w:numPr>
        <w:tabs>
          <w:tab w:val="left" w:pos="720"/>
        </w:tabs>
        <w:suppressAutoHyphens w:val="0"/>
        <w:spacing w:line="360" w:lineRule="auto"/>
        <w:contextualSpacing/>
        <w:jc w:val="both"/>
      </w:pPr>
      <w:r w:rsidRPr="0038564A">
        <w:t>In the declaration section given the regular expression for an identifier and number.</w:t>
      </w:r>
    </w:p>
    <w:p w:rsidR="00523DD2" w:rsidRPr="0038564A" w:rsidRDefault="00523DD2" w:rsidP="00523DD2">
      <w:pPr>
        <w:pStyle w:val="ListParagraph"/>
        <w:numPr>
          <w:ilvl w:val="0"/>
          <w:numId w:val="5"/>
        </w:numPr>
        <w:tabs>
          <w:tab w:val="left" w:pos="720"/>
        </w:tabs>
        <w:suppressAutoHyphens w:val="0"/>
        <w:spacing w:line="360" w:lineRule="auto"/>
        <w:contextualSpacing/>
        <w:jc w:val="both"/>
      </w:pPr>
      <w:r w:rsidRPr="0038564A">
        <w:t xml:space="preserve">Identify the tokens as keywords or variables or numbers or data types or relational operators and return them to </w:t>
      </w:r>
      <w:proofErr w:type="spellStart"/>
      <w:r w:rsidRPr="0038564A">
        <w:t>y.tab.h</w:t>
      </w:r>
      <w:proofErr w:type="spellEnd"/>
    </w:p>
    <w:p w:rsidR="00523DD2" w:rsidRPr="0038564A" w:rsidRDefault="00523DD2" w:rsidP="00523DD2">
      <w:pPr>
        <w:pStyle w:val="ListParagraph"/>
        <w:numPr>
          <w:ilvl w:val="0"/>
          <w:numId w:val="5"/>
        </w:numPr>
        <w:tabs>
          <w:tab w:val="left" w:pos="720"/>
        </w:tabs>
        <w:suppressAutoHyphens w:val="0"/>
        <w:spacing w:line="360" w:lineRule="auto"/>
        <w:contextualSpacing/>
        <w:jc w:val="both"/>
      </w:pPr>
      <w:r w:rsidRPr="0038564A">
        <w:t>Skip the white spaces.</w:t>
      </w:r>
    </w:p>
    <w:p w:rsidR="00523DD2" w:rsidRPr="0038564A" w:rsidRDefault="00523DD2" w:rsidP="00523DD2">
      <w:pPr>
        <w:pStyle w:val="ListParagraph"/>
        <w:numPr>
          <w:ilvl w:val="0"/>
          <w:numId w:val="5"/>
        </w:numPr>
        <w:tabs>
          <w:tab w:val="left" w:pos="720"/>
        </w:tabs>
        <w:suppressAutoHyphens w:val="0"/>
        <w:spacing w:line="360" w:lineRule="auto"/>
        <w:contextualSpacing/>
        <w:jc w:val="both"/>
      </w:pPr>
      <w:r w:rsidRPr="0038564A">
        <w:t>Increment the line number for every new line.</w:t>
      </w:r>
    </w:p>
    <w:p w:rsidR="00523DD2" w:rsidRPr="0038564A" w:rsidRDefault="00523DD2" w:rsidP="00523DD2">
      <w:pPr>
        <w:tabs>
          <w:tab w:val="left" w:pos="720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Step 2: In </w:t>
      </w:r>
      <w:proofErr w:type="spellStart"/>
      <w:r>
        <w:rPr>
          <w:rFonts w:ascii="Times New Roman" w:hAnsi="Times New Roman"/>
          <w:b/>
          <w:bCs/>
        </w:rPr>
        <w:t>parser</w:t>
      </w:r>
      <w:r w:rsidRPr="0038564A">
        <w:rPr>
          <w:rFonts w:ascii="Times New Roman" w:hAnsi="Times New Roman"/>
          <w:b/>
          <w:bCs/>
          <w:sz w:val="24"/>
          <w:szCs w:val="24"/>
        </w:rPr>
        <w:t>.y</w:t>
      </w:r>
      <w:proofErr w:type="spellEnd"/>
      <w:r w:rsidRPr="0038564A">
        <w:rPr>
          <w:rFonts w:ascii="Times New Roman" w:hAnsi="Times New Roman"/>
          <w:b/>
          <w:bCs/>
          <w:sz w:val="24"/>
          <w:szCs w:val="24"/>
        </w:rPr>
        <w:t xml:space="preserve"> give the syntax specification</w:t>
      </w:r>
    </w:p>
    <w:p w:rsidR="00523DD2" w:rsidRPr="0038564A" w:rsidRDefault="00523DD2" w:rsidP="00523DD2">
      <w:pPr>
        <w:pStyle w:val="ListParagraph"/>
        <w:numPr>
          <w:ilvl w:val="0"/>
          <w:numId w:val="6"/>
        </w:numPr>
        <w:tabs>
          <w:tab w:val="left" w:pos="720"/>
        </w:tabs>
        <w:suppressAutoHyphens w:val="0"/>
        <w:spacing w:line="360" w:lineRule="auto"/>
        <w:contextualSpacing/>
        <w:jc w:val="both"/>
      </w:pPr>
      <w:r w:rsidRPr="0038564A">
        <w:t xml:space="preserve">Define tokens as specified in </w:t>
      </w:r>
      <w:proofErr w:type="spellStart"/>
      <w:r w:rsidRPr="0038564A">
        <w:t>sample.l</w:t>
      </w:r>
      <w:proofErr w:type="spellEnd"/>
      <w:r w:rsidRPr="0038564A">
        <w:t xml:space="preserve"> and the arithmetic operators as left associative.</w:t>
      </w:r>
    </w:p>
    <w:p w:rsidR="00523DD2" w:rsidRPr="0038564A" w:rsidRDefault="00523DD2" w:rsidP="00523DD2">
      <w:pPr>
        <w:pStyle w:val="ListParagraph"/>
        <w:numPr>
          <w:ilvl w:val="0"/>
          <w:numId w:val="6"/>
        </w:numPr>
        <w:tabs>
          <w:tab w:val="left" w:pos="720"/>
        </w:tabs>
        <w:suppressAutoHyphens w:val="0"/>
        <w:spacing w:line="360" w:lineRule="auto"/>
        <w:contextualSpacing/>
        <w:jc w:val="both"/>
      </w:pPr>
      <w:r w:rsidRPr="0038564A">
        <w:t>Specify the productions i.e. the syntax for a program block, code, statement, condition. For example, the syntax for program is PROGRAM: MAIN BLOCK; which means the program starts with main, followed by a block.</w:t>
      </w:r>
    </w:p>
    <w:p w:rsidR="00523DD2" w:rsidRPr="0038564A" w:rsidRDefault="00523DD2" w:rsidP="00523DD2">
      <w:pPr>
        <w:pStyle w:val="ListParagraph"/>
        <w:numPr>
          <w:ilvl w:val="0"/>
          <w:numId w:val="6"/>
        </w:numPr>
        <w:tabs>
          <w:tab w:val="left" w:pos="720"/>
        </w:tabs>
        <w:suppressAutoHyphens w:val="0"/>
        <w:spacing w:line="360" w:lineRule="auto"/>
        <w:contextualSpacing/>
        <w:jc w:val="both"/>
      </w:pPr>
      <w:r w:rsidRPr="0038564A">
        <w:t xml:space="preserve">Give the auxiliary code and initialize the parsing using </w:t>
      </w:r>
      <w:proofErr w:type="spellStart"/>
      <w:proofErr w:type="gramStart"/>
      <w:r w:rsidRPr="0038564A">
        <w:t>yyparse</w:t>
      </w:r>
      <w:proofErr w:type="spellEnd"/>
      <w:r w:rsidRPr="0038564A">
        <w:t>(</w:t>
      </w:r>
      <w:proofErr w:type="gramEnd"/>
      <w:r w:rsidRPr="0038564A">
        <w:t>).</w:t>
      </w:r>
    </w:p>
    <w:p w:rsidR="00523DD2" w:rsidRPr="0038564A" w:rsidRDefault="00523DD2" w:rsidP="00523DD2">
      <w:pPr>
        <w:pStyle w:val="ListParagraph"/>
        <w:numPr>
          <w:ilvl w:val="0"/>
          <w:numId w:val="6"/>
        </w:numPr>
        <w:tabs>
          <w:tab w:val="left" w:pos="720"/>
        </w:tabs>
        <w:suppressAutoHyphens w:val="0"/>
        <w:spacing w:line="360" w:lineRule="auto"/>
        <w:contextualSpacing/>
        <w:jc w:val="both"/>
      </w:pPr>
      <w:r w:rsidRPr="0038564A">
        <w:t>Keep track of the error number to check if the program is error free or not. If error =0 then the program is error free else it has errors.</w:t>
      </w:r>
    </w:p>
    <w:p w:rsidR="00523DD2" w:rsidRPr="0038564A" w:rsidRDefault="00523DD2" w:rsidP="00523DD2">
      <w:pPr>
        <w:pStyle w:val="ListParagraph"/>
        <w:numPr>
          <w:ilvl w:val="0"/>
          <w:numId w:val="6"/>
        </w:numPr>
        <w:tabs>
          <w:tab w:val="left" w:pos="720"/>
        </w:tabs>
        <w:suppressAutoHyphens w:val="0"/>
        <w:spacing w:line="360" w:lineRule="auto"/>
        <w:contextualSpacing/>
        <w:jc w:val="both"/>
      </w:pPr>
      <w:r w:rsidRPr="0038564A">
        <w:t xml:space="preserve">Print the line number having the error and error no. is incremented for every error using </w:t>
      </w:r>
      <w:proofErr w:type="spellStart"/>
      <w:proofErr w:type="gramStart"/>
      <w:r w:rsidRPr="0038564A">
        <w:t>yyerror</w:t>
      </w:r>
      <w:proofErr w:type="spellEnd"/>
      <w:r w:rsidRPr="0038564A">
        <w:t>(</w:t>
      </w:r>
      <w:proofErr w:type="gramEnd"/>
      <w:r w:rsidRPr="0038564A">
        <w:t>).</w:t>
      </w:r>
    </w:p>
    <w:p w:rsidR="00523DD2" w:rsidRDefault="00523DD2" w:rsidP="00523DD2">
      <w:pPr>
        <w:rPr>
          <w:b/>
          <w:u w:val="single"/>
        </w:rPr>
      </w:pPr>
    </w:p>
    <w:p w:rsidR="00523DD2" w:rsidRDefault="00523DD2" w:rsidP="00523DD2">
      <w:pPr>
        <w:rPr>
          <w:b/>
          <w:u w:val="single"/>
        </w:rPr>
      </w:pPr>
    </w:p>
    <w:p w:rsidR="005A7DBB" w:rsidRDefault="005A7DBB" w:rsidP="00523DD2">
      <w:pPr>
        <w:rPr>
          <w:b/>
          <w:u w:val="single"/>
        </w:rPr>
      </w:pPr>
    </w:p>
    <w:p w:rsidR="00523DD2" w:rsidRPr="0056075B" w:rsidRDefault="00523DD2" w:rsidP="00523D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6075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Parse.l</w:t>
      </w:r>
      <w:proofErr w:type="spellEnd"/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%{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&gt;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"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75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0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(char *);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%}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%%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 xml:space="preserve">[0-9] </w:t>
      </w:r>
      <w:proofErr w:type="gramStart"/>
      <w:r w:rsidRPr="0056075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6075B">
        <w:rPr>
          <w:rFonts w:ascii="Times New Roman" w:hAnsi="Times New Roman" w:cs="Times New Roman"/>
          <w:sz w:val="24"/>
          <w:szCs w:val="24"/>
        </w:rPr>
        <w:t>("%s\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tNumber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n",yytext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); return INTEGER;}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[-+/*] {</w:t>
      </w:r>
      <w:proofErr w:type="spellStart"/>
      <w:proofErr w:type="gramStart"/>
      <w:r w:rsidRPr="005607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75B">
        <w:rPr>
          <w:rFonts w:ascii="Times New Roman" w:hAnsi="Times New Roman" w:cs="Times New Roman"/>
          <w:sz w:val="24"/>
          <w:szCs w:val="24"/>
        </w:rPr>
        <w:t>"%s\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tOperator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n",yytext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); return *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;}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[\n] return *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;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[\t];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75B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75B">
        <w:rPr>
          <w:rFonts w:ascii="Times New Roman" w:hAnsi="Times New Roman" w:cs="Times New Roman"/>
          <w:sz w:val="24"/>
          <w:szCs w:val="24"/>
        </w:rPr>
        <w:t>"Invalid character");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%%</w:t>
      </w:r>
    </w:p>
    <w:p w:rsidR="00523DD2" w:rsidRPr="0056075B" w:rsidRDefault="00523DD2" w:rsidP="00523D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6075B">
        <w:rPr>
          <w:rFonts w:ascii="Times New Roman" w:hAnsi="Times New Roman" w:cs="Times New Roman"/>
          <w:b/>
          <w:sz w:val="24"/>
          <w:szCs w:val="24"/>
          <w:u w:val="single"/>
        </w:rPr>
        <w:t>Parse.y</w:t>
      </w:r>
      <w:proofErr w:type="spellEnd"/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%{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&gt;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75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0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(char *);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%}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%token '+' '*' '-' '/'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%token INTEGER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%%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S: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 xml:space="preserve">E '\n' </w:t>
      </w:r>
      <w:proofErr w:type="gramStart"/>
      <w:r w:rsidRPr="0056075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6075B">
        <w:rPr>
          <w:rFonts w:ascii="Times New Roman" w:hAnsi="Times New Roman" w:cs="Times New Roman"/>
          <w:sz w:val="24"/>
          <w:szCs w:val="24"/>
        </w:rPr>
        <w:t>("\n Accepted"); exit(1);}</w:t>
      </w:r>
    </w:p>
    <w:p w:rsidR="005A3141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;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E: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lastRenderedPageBreak/>
        <w:t>E'+'T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|E'-'T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|T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;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T: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T '*' F|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T'/'F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|F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;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F: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'('E')'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| INTEGER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;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%%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75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0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(char *s)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{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07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75B">
        <w:rPr>
          <w:rFonts w:ascii="Times New Roman" w:hAnsi="Times New Roman" w:cs="Times New Roman"/>
          <w:sz w:val="24"/>
          <w:szCs w:val="24"/>
        </w:rPr>
        <w:t>"%s - Invalid String \</w:t>
      </w:r>
      <w:proofErr w:type="spellStart"/>
      <w:r w:rsidRPr="0056075B">
        <w:rPr>
          <w:rFonts w:ascii="Times New Roman" w:hAnsi="Times New Roman" w:cs="Times New Roman"/>
          <w:sz w:val="24"/>
          <w:szCs w:val="24"/>
        </w:rPr>
        <w:t>n",s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);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075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6075B">
        <w:rPr>
          <w:rFonts w:ascii="Times New Roman" w:hAnsi="Times New Roman" w:cs="Times New Roman"/>
          <w:sz w:val="24"/>
          <w:szCs w:val="24"/>
        </w:rPr>
        <w:t>1);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}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7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075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{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7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75B">
        <w:rPr>
          <w:rFonts w:ascii="Times New Roman" w:hAnsi="Times New Roman" w:cs="Times New Roman"/>
          <w:sz w:val="24"/>
          <w:szCs w:val="24"/>
        </w:rPr>
        <w:t>"\n Enter expression:");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75B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5607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75B">
        <w:rPr>
          <w:rFonts w:ascii="Times New Roman" w:hAnsi="Times New Roman" w:cs="Times New Roman"/>
          <w:sz w:val="24"/>
          <w:szCs w:val="24"/>
        </w:rPr>
        <w:t>);</w:t>
      </w:r>
    </w:p>
    <w:p w:rsidR="005A3141" w:rsidRDefault="00523DD2" w:rsidP="00523D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75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6075B">
        <w:rPr>
          <w:rFonts w:ascii="Times New Roman" w:hAnsi="Times New Roman" w:cs="Times New Roman"/>
          <w:sz w:val="24"/>
          <w:szCs w:val="24"/>
        </w:rPr>
        <w:t xml:space="preserve"> 0;</w:t>
      </w:r>
      <w:r w:rsidR="005A314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23DD2" w:rsidRPr="0056075B" w:rsidRDefault="00523DD2" w:rsidP="00523DD2">
      <w:pPr>
        <w:rPr>
          <w:rFonts w:ascii="Times New Roman" w:hAnsi="Times New Roman" w:cs="Times New Roman"/>
          <w:sz w:val="24"/>
          <w:szCs w:val="24"/>
        </w:rPr>
      </w:pPr>
      <w:r w:rsidRPr="0056075B">
        <w:rPr>
          <w:rFonts w:ascii="Times New Roman" w:hAnsi="Times New Roman" w:cs="Times New Roman"/>
          <w:sz w:val="24"/>
          <w:szCs w:val="24"/>
        </w:rPr>
        <w:t>}</w:t>
      </w:r>
    </w:p>
    <w:p w:rsidR="00523DD2" w:rsidRPr="00D11794" w:rsidRDefault="0056075B" w:rsidP="00523D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179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523DD2" w:rsidRDefault="00523DD2" w:rsidP="00523DD2">
      <w:r>
        <w:rPr>
          <w:noProof/>
        </w:rPr>
        <w:drawing>
          <wp:inline distT="0" distB="0" distL="0" distR="0">
            <wp:extent cx="4514850" cy="373380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DD2" w:rsidRDefault="00523DD2" w:rsidP="00523DD2"/>
    <w:p w:rsidR="00633582" w:rsidRDefault="00633582" w:rsidP="008857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582" w:rsidRDefault="00633582" w:rsidP="008857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DC3" w:rsidRDefault="00DB7DC3" w:rsidP="008857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DC3" w:rsidRDefault="00DB7DC3" w:rsidP="008857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DC3" w:rsidRDefault="00DB7DC3" w:rsidP="008857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DC3" w:rsidRDefault="00DB7DC3" w:rsidP="008857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3830" w:rsidRDefault="000F3830" w:rsidP="00DB7DC3">
      <w:pPr>
        <w:spacing w:after="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B7DC3" w:rsidRPr="004B11CB" w:rsidRDefault="00DB7DC3" w:rsidP="003C2B82">
      <w:pPr>
        <w:spacing w:after="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11C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</w:t>
      </w:r>
    </w:p>
    <w:p w:rsidR="00DB7DC3" w:rsidRDefault="00DB7DC3" w:rsidP="003C2B8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11C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11CB">
        <w:rPr>
          <w:rFonts w:ascii="Times New Roman" w:hAnsi="Times New Roman" w:cs="Times New Roman"/>
          <w:sz w:val="24"/>
          <w:szCs w:val="24"/>
        </w:rPr>
        <w:t xml:space="preserve">Thus the above program to implement </w:t>
      </w:r>
      <w:r w:rsidR="000F3830">
        <w:rPr>
          <w:rFonts w:ascii="Times New Roman" w:hAnsi="Times New Roman" w:cs="Times New Roman"/>
          <w:sz w:val="24"/>
          <w:szCs w:val="24"/>
        </w:rPr>
        <w:t xml:space="preserve">parser using LEX and </w:t>
      </w:r>
      <w:proofErr w:type="gramStart"/>
      <w:r w:rsidR="000F3830">
        <w:rPr>
          <w:rFonts w:ascii="Times New Roman" w:hAnsi="Times New Roman" w:cs="Times New Roman"/>
          <w:sz w:val="24"/>
          <w:szCs w:val="24"/>
        </w:rPr>
        <w:t xml:space="preserve">YACC </w:t>
      </w:r>
      <w:r w:rsidRPr="004B11CB">
        <w:rPr>
          <w:rFonts w:ascii="Times New Roman" w:hAnsi="Times New Roman" w:cs="Times New Roman"/>
          <w:sz w:val="24"/>
          <w:szCs w:val="24"/>
        </w:rPr>
        <w:t xml:space="preserve"> was</w:t>
      </w:r>
      <w:proofErr w:type="gramEnd"/>
      <w:r w:rsidRPr="004B11CB">
        <w:rPr>
          <w:rFonts w:ascii="Times New Roman" w:hAnsi="Times New Roman" w:cs="Times New Roman"/>
          <w:sz w:val="24"/>
          <w:szCs w:val="24"/>
        </w:rPr>
        <w:t xml:space="preserve"> executed and the output was verified.</w:t>
      </w:r>
    </w:p>
    <w:p w:rsidR="00633582" w:rsidRDefault="00633582" w:rsidP="008857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002F" w:rsidRDefault="0022002F" w:rsidP="002200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002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Ex. No. </w:t>
      </w:r>
      <w:proofErr w:type="gramStart"/>
      <w:r w:rsidRPr="0022002F">
        <w:rPr>
          <w:rFonts w:ascii="Times New Roman" w:hAnsi="Times New Roman" w:cs="Times New Roman"/>
          <w:b/>
          <w:sz w:val="24"/>
          <w:szCs w:val="24"/>
          <w:u w:val="single"/>
        </w:rPr>
        <w:t>5 :</w:t>
      </w:r>
      <w:proofErr w:type="gramEnd"/>
      <w:r w:rsidRPr="0022002F">
        <w:rPr>
          <w:rFonts w:ascii="Times New Roman" w:hAnsi="Times New Roman" w:cs="Times New Roman"/>
          <w:b/>
          <w:sz w:val="24"/>
          <w:szCs w:val="24"/>
          <w:u w:val="single"/>
        </w:rPr>
        <w:t xml:space="preserve"> IMPLEMENTATION OF CALCULATOR USING YACC</w:t>
      </w:r>
    </w:p>
    <w:p w:rsidR="00C11843" w:rsidRDefault="00C11843" w:rsidP="002200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1843" w:rsidRPr="00C11843" w:rsidRDefault="00C11843" w:rsidP="00C11843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843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</w:p>
    <w:p w:rsidR="00C11843" w:rsidRDefault="00C11843" w:rsidP="00C11843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843">
        <w:rPr>
          <w:rFonts w:ascii="Times New Roman" w:hAnsi="Times New Roman" w:cs="Times New Roman"/>
          <w:sz w:val="24"/>
          <w:szCs w:val="24"/>
        </w:rPr>
        <w:tab/>
        <w:t xml:space="preserve">To write a </w:t>
      </w:r>
      <w:proofErr w:type="spellStart"/>
      <w:r w:rsidRPr="00C11843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11843">
        <w:rPr>
          <w:rFonts w:ascii="Times New Roman" w:hAnsi="Times New Roman" w:cs="Times New Roman"/>
          <w:sz w:val="24"/>
          <w:szCs w:val="24"/>
        </w:rPr>
        <w:t xml:space="preserve"> program for performing calculator functions like addition and multiplication.</w:t>
      </w:r>
    </w:p>
    <w:p w:rsidR="00C11843" w:rsidRPr="00C11843" w:rsidRDefault="00C11843" w:rsidP="00C11843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1843" w:rsidRPr="00C11843" w:rsidRDefault="00C11843" w:rsidP="00C11843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843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</w:p>
    <w:p w:rsidR="00C11843" w:rsidRPr="00C11843" w:rsidRDefault="00C11843" w:rsidP="00990686">
      <w:pPr>
        <w:pStyle w:val="ListParagraph"/>
        <w:tabs>
          <w:tab w:val="left" w:pos="0"/>
        </w:tabs>
        <w:spacing w:line="480" w:lineRule="auto"/>
        <w:jc w:val="both"/>
      </w:pPr>
      <w:r w:rsidRPr="00C11843">
        <w:rPr>
          <w:b/>
        </w:rPr>
        <w:t>Step 1</w:t>
      </w:r>
      <w:r w:rsidRPr="00C11843">
        <w:t xml:space="preserve">: In the declaration section, include the header files </w:t>
      </w:r>
      <w:proofErr w:type="spellStart"/>
      <w:r w:rsidRPr="00C11843">
        <w:t>stdlio.h</w:t>
      </w:r>
      <w:proofErr w:type="spellEnd"/>
      <w:r w:rsidRPr="00C11843">
        <w:t xml:space="preserve"> and </w:t>
      </w:r>
      <w:proofErr w:type="spellStart"/>
      <w:r w:rsidRPr="00C11843">
        <w:t>ctype.h</w:t>
      </w:r>
      <w:proofErr w:type="spellEnd"/>
    </w:p>
    <w:p w:rsidR="00C11843" w:rsidRPr="00C11843" w:rsidRDefault="00C11843" w:rsidP="00990686">
      <w:pPr>
        <w:pStyle w:val="ListParagraph"/>
        <w:tabs>
          <w:tab w:val="left" w:pos="0"/>
        </w:tabs>
        <w:spacing w:line="480" w:lineRule="auto"/>
        <w:jc w:val="both"/>
      </w:pPr>
      <w:r w:rsidRPr="00C11843">
        <w:rPr>
          <w:b/>
        </w:rPr>
        <w:t>Step 2</w:t>
      </w:r>
      <w:r w:rsidRPr="00C11843">
        <w:t>: Define the tokens.</w:t>
      </w:r>
    </w:p>
    <w:p w:rsidR="00C11843" w:rsidRPr="00C11843" w:rsidRDefault="00C11843" w:rsidP="00990686">
      <w:pPr>
        <w:pStyle w:val="ListParagraph"/>
        <w:tabs>
          <w:tab w:val="left" w:pos="0"/>
        </w:tabs>
        <w:spacing w:line="480" w:lineRule="auto"/>
        <w:jc w:val="both"/>
      </w:pPr>
      <w:r w:rsidRPr="00C11843">
        <w:rPr>
          <w:b/>
        </w:rPr>
        <w:t>Step 3:</w:t>
      </w:r>
      <w:r w:rsidRPr="00C11843">
        <w:t xml:space="preserve"> Define the precedence and left associatively of the operators.</w:t>
      </w:r>
    </w:p>
    <w:p w:rsidR="00C11843" w:rsidRPr="00C11843" w:rsidRDefault="00C11843" w:rsidP="00990686">
      <w:pPr>
        <w:pStyle w:val="ListParagraph"/>
        <w:tabs>
          <w:tab w:val="left" w:pos="0"/>
        </w:tabs>
        <w:spacing w:line="480" w:lineRule="auto"/>
        <w:jc w:val="both"/>
      </w:pPr>
      <w:r w:rsidRPr="00C11843">
        <w:rPr>
          <w:b/>
        </w:rPr>
        <w:t>Step 4:</w:t>
      </w:r>
      <w:r w:rsidRPr="00C11843">
        <w:t xml:space="preserve"> In the rule section, give the productions for program, statement, </w:t>
      </w:r>
      <w:proofErr w:type="spellStart"/>
      <w:r w:rsidRPr="00C11843">
        <w:t>expr</w:t>
      </w:r>
      <w:proofErr w:type="spellEnd"/>
      <w:r w:rsidRPr="00C11843">
        <w:t xml:space="preserve">. </w:t>
      </w:r>
      <w:r w:rsidRPr="00C11843">
        <w:tab/>
        <w:t xml:space="preserve">For example, </w:t>
      </w:r>
      <w:proofErr w:type="spellStart"/>
      <w:r w:rsidRPr="00C11843">
        <w:t>expr</w:t>
      </w:r>
      <w:proofErr w:type="spellEnd"/>
      <w:r w:rsidRPr="00C11843">
        <w:t xml:space="preserve"> may be INTEGER, VARIABLE, EXPR’+’EXPR, </w:t>
      </w:r>
      <w:r w:rsidRPr="00C11843">
        <w:tab/>
        <w:t>EXPR’-‘EXPR</w:t>
      </w:r>
      <w:proofErr w:type="gramStart"/>
      <w:r w:rsidRPr="00C11843">
        <w:t>,  EXPR’</w:t>
      </w:r>
      <w:proofErr w:type="gramEnd"/>
      <w:r w:rsidRPr="00C11843">
        <w:t>*’EXPR,  EXPR’/’EXPR, ‘(‘EXPR’)’.</w:t>
      </w:r>
    </w:p>
    <w:p w:rsidR="00C11843" w:rsidRPr="00C11843" w:rsidRDefault="00C11843" w:rsidP="00990686">
      <w:pPr>
        <w:pStyle w:val="ListParagraph"/>
        <w:tabs>
          <w:tab w:val="left" w:pos="0"/>
        </w:tabs>
        <w:spacing w:line="480" w:lineRule="auto"/>
        <w:ind w:left="0"/>
        <w:jc w:val="both"/>
      </w:pPr>
      <w:r w:rsidRPr="00C11843">
        <w:t xml:space="preserve">            </w:t>
      </w:r>
      <w:r w:rsidRPr="00C11843">
        <w:rPr>
          <w:b/>
        </w:rPr>
        <w:t>Step</w:t>
      </w:r>
      <w:r w:rsidR="00291E42">
        <w:rPr>
          <w:b/>
        </w:rPr>
        <w:t xml:space="preserve"> </w:t>
      </w:r>
      <w:r w:rsidRPr="00C11843">
        <w:rPr>
          <w:b/>
        </w:rPr>
        <w:t>5:</w:t>
      </w:r>
      <w:r w:rsidRPr="00C11843">
        <w:t xml:space="preserve"> The evaluated value of the arithmetic expression is then stored in $$.</w:t>
      </w:r>
    </w:p>
    <w:p w:rsidR="00C11843" w:rsidRDefault="00C11843" w:rsidP="002200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3512" w:rsidRDefault="00253512" w:rsidP="002200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3512" w:rsidRDefault="00253512" w:rsidP="002200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3512" w:rsidRDefault="00253512" w:rsidP="002200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3512" w:rsidRDefault="00253512" w:rsidP="002200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3512" w:rsidRDefault="00253512" w:rsidP="002200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3512" w:rsidRDefault="00253512" w:rsidP="002200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3512" w:rsidRDefault="00253512" w:rsidP="002200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3512" w:rsidRDefault="00253512" w:rsidP="002200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3512" w:rsidRPr="0022002F" w:rsidRDefault="00253512" w:rsidP="002200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68DC" w:rsidRDefault="0022002F" w:rsidP="0022002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68D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22002F" w:rsidRPr="0022002F" w:rsidRDefault="003868DC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 xml:space="preserve"> </w:t>
      </w:r>
      <w:r w:rsidR="0022002F" w:rsidRPr="0022002F">
        <w:rPr>
          <w:rFonts w:ascii="Times New Roman" w:hAnsi="Times New Roman" w:cs="Times New Roman"/>
          <w:sz w:val="24"/>
          <w:szCs w:val="24"/>
        </w:rPr>
        <w:t>%{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2002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2002F">
        <w:rPr>
          <w:rFonts w:ascii="Times New Roman" w:hAnsi="Times New Roman" w:cs="Times New Roman"/>
          <w:sz w:val="24"/>
          <w:szCs w:val="24"/>
        </w:rPr>
        <w:t>&gt;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2002F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22002F">
        <w:rPr>
          <w:rFonts w:ascii="Times New Roman" w:hAnsi="Times New Roman" w:cs="Times New Roman"/>
          <w:sz w:val="24"/>
          <w:szCs w:val="24"/>
        </w:rPr>
        <w:t>&gt;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%}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%token DIGIT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%%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02F">
        <w:rPr>
          <w:rFonts w:ascii="Times New Roman" w:hAnsi="Times New Roman" w:cs="Times New Roman"/>
          <w:sz w:val="24"/>
          <w:szCs w:val="24"/>
        </w:rPr>
        <w:t>lines:</w:t>
      </w:r>
      <w:proofErr w:type="gramEnd"/>
      <w:r w:rsidRPr="0022002F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22002F">
        <w:rPr>
          <w:rFonts w:ascii="Times New Roman" w:hAnsi="Times New Roman" w:cs="Times New Roman"/>
          <w:sz w:val="24"/>
          <w:szCs w:val="24"/>
        </w:rPr>
        <w:t>'\n'{</w:t>
      </w:r>
      <w:proofErr w:type="spellStart"/>
      <w:r w:rsidRPr="002200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002F">
        <w:rPr>
          <w:rFonts w:ascii="Times New Roman" w:hAnsi="Times New Roman" w:cs="Times New Roman"/>
          <w:sz w:val="24"/>
          <w:szCs w:val="24"/>
        </w:rPr>
        <w:t>("%d\n",$1);}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;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02F">
        <w:rPr>
          <w:rFonts w:ascii="Times New Roman" w:hAnsi="Times New Roman" w:cs="Times New Roman"/>
          <w:sz w:val="24"/>
          <w:szCs w:val="24"/>
        </w:rPr>
        <w:t>expr:</w:t>
      </w:r>
      <w:proofErr w:type="gramEnd"/>
      <w:r w:rsidRPr="0022002F">
        <w:rPr>
          <w:rFonts w:ascii="Times New Roman" w:hAnsi="Times New Roman" w:cs="Times New Roman"/>
          <w:sz w:val="24"/>
          <w:szCs w:val="24"/>
        </w:rPr>
        <w:t>expr'+'term</w:t>
      </w:r>
      <w:proofErr w:type="spellEnd"/>
      <w:r w:rsidRPr="0022002F">
        <w:rPr>
          <w:rFonts w:ascii="Times New Roman" w:hAnsi="Times New Roman" w:cs="Times New Roman"/>
          <w:sz w:val="24"/>
          <w:szCs w:val="24"/>
        </w:rPr>
        <w:t>{$$=$1+$3;}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|term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;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|</w:t>
      </w:r>
      <w:proofErr w:type="spellStart"/>
      <w:r w:rsidRPr="0022002F">
        <w:rPr>
          <w:rFonts w:ascii="Times New Roman" w:hAnsi="Times New Roman" w:cs="Times New Roman"/>
          <w:sz w:val="24"/>
          <w:szCs w:val="24"/>
        </w:rPr>
        <w:t>term</w:t>
      </w:r>
      <w:proofErr w:type="gramStart"/>
      <w:r w:rsidRPr="0022002F">
        <w:rPr>
          <w:rFonts w:ascii="Times New Roman" w:hAnsi="Times New Roman" w:cs="Times New Roman"/>
          <w:sz w:val="24"/>
          <w:szCs w:val="24"/>
        </w:rPr>
        <w:t>:term</w:t>
      </w:r>
      <w:proofErr w:type="spellEnd"/>
      <w:r w:rsidRPr="0022002F">
        <w:rPr>
          <w:rFonts w:ascii="Times New Roman" w:hAnsi="Times New Roman" w:cs="Times New Roman"/>
          <w:sz w:val="24"/>
          <w:szCs w:val="24"/>
        </w:rPr>
        <w:t>'</w:t>
      </w:r>
      <w:proofErr w:type="gramEnd"/>
      <w:r w:rsidRPr="0022002F">
        <w:rPr>
          <w:rFonts w:ascii="Times New Roman" w:hAnsi="Times New Roman" w:cs="Times New Roman"/>
          <w:sz w:val="24"/>
          <w:szCs w:val="24"/>
        </w:rPr>
        <w:t>*'factor{$$=$1+$3;}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|factor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;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002F">
        <w:rPr>
          <w:rFonts w:ascii="Times New Roman" w:hAnsi="Times New Roman" w:cs="Times New Roman"/>
          <w:sz w:val="24"/>
          <w:szCs w:val="24"/>
        </w:rPr>
        <w:t>factor:</w:t>
      </w:r>
      <w:proofErr w:type="gramEnd"/>
      <w:r w:rsidRPr="0022002F">
        <w:rPr>
          <w:rFonts w:ascii="Times New Roman" w:hAnsi="Times New Roman" w:cs="Times New Roman"/>
          <w:sz w:val="24"/>
          <w:szCs w:val="24"/>
        </w:rPr>
        <w:t>'('</w:t>
      </w:r>
      <w:proofErr w:type="spellStart"/>
      <w:r w:rsidRPr="0022002F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22002F">
        <w:rPr>
          <w:rFonts w:ascii="Times New Roman" w:hAnsi="Times New Roman" w:cs="Times New Roman"/>
          <w:sz w:val="24"/>
          <w:szCs w:val="24"/>
        </w:rPr>
        <w:t>')'{$$=$2;}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|DIGIT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;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%%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02F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2002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{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0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002F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22002F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20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02F">
        <w:rPr>
          <w:rFonts w:ascii="Times New Roman" w:hAnsi="Times New Roman" w:cs="Times New Roman"/>
          <w:sz w:val="24"/>
          <w:szCs w:val="24"/>
        </w:rPr>
        <w:t>);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002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2002F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22002F">
        <w:rPr>
          <w:rFonts w:ascii="Times New Roman" w:hAnsi="Times New Roman" w:cs="Times New Roman"/>
          <w:sz w:val="24"/>
          <w:szCs w:val="24"/>
        </w:rPr>
        <w:t>(c))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{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02F">
        <w:rPr>
          <w:rFonts w:ascii="Times New Roman" w:hAnsi="Times New Roman" w:cs="Times New Roman"/>
          <w:sz w:val="24"/>
          <w:szCs w:val="24"/>
        </w:rPr>
        <w:lastRenderedPageBreak/>
        <w:t>yylval</w:t>
      </w:r>
      <w:proofErr w:type="spellEnd"/>
      <w:r w:rsidRPr="0022002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2002F">
        <w:rPr>
          <w:rFonts w:ascii="Times New Roman" w:hAnsi="Times New Roman" w:cs="Times New Roman"/>
          <w:sz w:val="24"/>
          <w:szCs w:val="24"/>
        </w:rPr>
        <w:t>c='0';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00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002F">
        <w:rPr>
          <w:rFonts w:ascii="Times New Roman" w:hAnsi="Times New Roman" w:cs="Times New Roman"/>
          <w:sz w:val="24"/>
          <w:szCs w:val="24"/>
        </w:rPr>
        <w:t xml:space="preserve"> DIGIT;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}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00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002F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}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0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002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{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02F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220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02F">
        <w:rPr>
          <w:rFonts w:ascii="Times New Roman" w:hAnsi="Times New Roman" w:cs="Times New Roman"/>
          <w:sz w:val="24"/>
          <w:szCs w:val="24"/>
        </w:rPr>
        <w:t>);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}</w:t>
      </w:r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002F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22002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2002F" w:rsidRPr="0022002F" w:rsidRDefault="0022002F" w:rsidP="0022002F">
      <w:pPr>
        <w:rPr>
          <w:rFonts w:ascii="Times New Roman" w:hAnsi="Times New Roman" w:cs="Times New Roman"/>
          <w:sz w:val="24"/>
          <w:szCs w:val="24"/>
        </w:rPr>
      </w:pPr>
      <w:r w:rsidRPr="0022002F">
        <w:rPr>
          <w:rFonts w:ascii="Times New Roman" w:hAnsi="Times New Roman" w:cs="Times New Roman"/>
          <w:sz w:val="24"/>
          <w:szCs w:val="24"/>
        </w:rPr>
        <w:t>{}</w:t>
      </w:r>
    </w:p>
    <w:p w:rsidR="0022002F" w:rsidRPr="00253512" w:rsidRDefault="0022002F" w:rsidP="0022002F">
      <w:pPr>
        <w:jc w:val="center"/>
        <w:rPr>
          <w:b/>
          <w:u w:val="single"/>
        </w:rPr>
      </w:pPr>
    </w:p>
    <w:p w:rsidR="0022002F" w:rsidRPr="00253512" w:rsidRDefault="00253512" w:rsidP="0022002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351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22002F" w:rsidRDefault="0022002F" w:rsidP="0022002F">
      <w:r>
        <w:rPr>
          <w:noProof/>
        </w:rPr>
        <w:drawing>
          <wp:inline distT="0" distB="0" distL="0" distR="0">
            <wp:extent cx="3181350" cy="2095500"/>
            <wp:effectExtent l="1905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02F" w:rsidRDefault="0022002F" w:rsidP="008857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512" w:rsidRDefault="00253512" w:rsidP="008857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512" w:rsidRPr="00253512" w:rsidRDefault="00253512" w:rsidP="0025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3512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</w:t>
      </w:r>
    </w:p>
    <w:p w:rsidR="00253512" w:rsidRPr="00D11794" w:rsidRDefault="00253512" w:rsidP="00D11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3512">
        <w:rPr>
          <w:rFonts w:ascii="Times New Roman" w:hAnsi="Times New Roman" w:cs="Times New Roman"/>
          <w:sz w:val="24"/>
          <w:szCs w:val="24"/>
        </w:rPr>
        <w:tab/>
        <w:t xml:space="preserve">Thus the above </w:t>
      </w:r>
      <w:proofErr w:type="spellStart"/>
      <w:r w:rsidRPr="00253512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253512">
        <w:rPr>
          <w:rFonts w:ascii="Times New Roman" w:hAnsi="Times New Roman" w:cs="Times New Roman"/>
          <w:sz w:val="24"/>
          <w:szCs w:val="24"/>
        </w:rPr>
        <w:t xml:space="preserve"> program to perform calculator functions like addition and </w:t>
      </w:r>
      <w:proofErr w:type="gramStart"/>
      <w:r w:rsidRPr="00253512">
        <w:rPr>
          <w:rFonts w:ascii="Times New Roman" w:hAnsi="Times New Roman" w:cs="Times New Roman"/>
          <w:sz w:val="24"/>
          <w:szCs w:val="24"/>
        </w:rPr>
        <w:t>multiplication  was</w:t>
      </w:r>
      <w:proofErr w:type="gramEnd"/>
      <w:r w:rsidRPr="00253512">
        <w:rPr>
          <w:rFonts w:ascii="Times New Roman" w:hAnsi="Times New Roman" w:cs="Times New Roman"/>
          <w:sz w:val="24"/>
          <w:szCs w:val="24"/>
        </w:rPr>
        <w:t xml:space="preserve">  implemented  and output was verified.</w:t>
      </w:r>
    </w:p>
    <w:p w:rsidR="001B5770" w:rsidRPr="00F62A30" w:rsidRDefault="001B5770" w:rsidP="008857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2A3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Ex. No. </w:t>
      </w:r>
      <w:proofErr w:type="gramStart"/>
      <w:r w:rsidRPr="00F62A30">
        <w:rPr>
          <w:rFonts w:ascii="Times New Roman" w:hAnsi="Times New Roman" w:cs="Times New Roman"/>
          <w:b/>
          <w:sz w:val="24"/>
          <w:szCs w:val="24"/>
          <w:u w:val="single"/>
        </w:rPr>
        <w:t>6 :</w:t>
      </w:r>
      <w:proofErr w:type="gramEnd"/>
      <w:r w:rsidRPr="00F62A3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E75ED" w:rsidRPr="00F62A30">
        <w:rPr>
          <w:rFonts w:ascii="Times New Roman" w:hAnsi="Times New Roman" w:cs="Times New Roman"/>
          <w:b/>
          <w:sz w:val="24"/>
          <w:szCs w:val="24"/>
          <w:u w:val="single"/>
        </w:rPr>
        <w:t>IMPLEMENTATION OF INTERMEDIATE CODE GENERATION</w:t>
      </w:r>
    </w:p>
    <w:p w:rsidR="00CD4319" w:rsidRDefault="001B5770" w:rsidP="008857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2A30">
        <w:rPr>
          <w:rFonts w:ascii="Times New Roman" w:hAnsi="Times New Roman" w:cs="Times New Roman"/>
          <w:b/>
          <w:sz w:val="24"/>
          <w:szCs w:val="24"/>
          <w:u w:val="single"/>
        </w:rPr>
        <w:t>(FRONT END OF A COMPILER)</w:t>
      </w:r>
    </w:p>
    <w:p w:rsidR="00CD4319" w:rsidRPr="00CD4319" w:rsidRDefault="00CD4319" w:rsidP="00CD43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31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CD4319" w:rsidRPr="00CD4319" w:rsidRDefault="00CD4319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319">
        <w:rPr>
          <w:rFonts w:ascii="Times New Roman" w:hAnsi="Times New Roman" w:cs="Times New Roman"/>
          <w:sz w:val="24"/>
          <w:szCs w:val="24"/>
        </w:rPr>
        <w:t xml:space="preserve">        To write a ‘C’ </w:t>
      </w:r>
      <w:proofErr w:type="gramStart"/>
      <w:r w:rsidRPr="00CD4319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CD4319">
        <w:rPr>
          <w:rFonts w:ascii="Times New Roman" w:hAnsi="Times New Roman" w:cs="Times New Roman"/>
          <w:sz w:val="24"/>
          <w:szCs w:val="24"/>
        </w:rPr>
        <w:t xml:space="preserve"> for implement</w:t>
      </w:r>
      <w:r w:rsidR="003F69D0">
        <w:rPr>
          <w:rFonts w:ascii="Times New Roman" w:hAnsi="Times New Roman" w:cs="Times New Roman"/>
          <w:sz w:val="24"/>
          <w:szCs w:val="24"/>
        </w:rPr>
        <w:t xml:space="preserve"> </w:t>
      </w:r>
      <w:r w:rsidRPr="00CD4319">
        <w:rPr>
          <w:rFonts w:ascii="Times New Roman" w:hAnsi="Times New Roman" w:cs="Times New Roman"/>
          <w:sz w:val="24"/>
          <w:szCs w:val="24"/>
        </w:rPr>
        <w:t xml:space="preserve">the </w:t>
      </w:r>
      <w:r w:rsidR="003F69D0">
        <w:rPr>
          <w:rFonts w:ascii="Times New Roman" w:hAnsi="Times New Roman" w:cs="Times New Roman"/>
          <w:sz w:val="24"/>
          <w:szCs w:val="24"/>
        </w:rPr>
        <w:t xml:space="preserve">intermediate code for the given </w:t>
      </w:r>
      <w:r w:rsidR="004F5C37">
        <w:rPr>
          <w:rFonts w:ascii="Times New Roman" w:hAnsi="Times New Roman" w:cs="Times New Roman"/>
          <w:sz w:val="24"/>
          <w:szCs w:val="24"/>
        </w:rPr>
        <w:t>expression</w:t>
      </w:r>
      <w:r w:rsidRPr="00CD4319">
        <w:rPr>
          <w:rFonts w:ascii="Times New Roman" w:hAnsi="Times New Roman" w:cs="Times New Roman"/>
          <w:sz w:val="24"/>
          <w:szCs w:val="24"/>
        </w:rPr>
        <w:t>.</w:t>
      </w:r>
    </w:p>
    <w:p w:rsidR="00CD4319" w:rsidRPr="00CD4319" w:rsidRDefault="00CD4319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431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D4319" w:rsidRPr="00CD4319" w:rsidRDefault="00CD4319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4319">
        <w:rPr>
          <w:rFonts w:ascii="Times New Roman" w:hAnsi="Times New Roman" w:cs="Times New Roman"/>
          <w:b/>
          <w:sz w:val="24"/>
          <w:szCs w:val="24"/>
        </w:rPr>
        <w:t>Step 1:</w:t>
      </w:r>
      <w:r w:rsidRPr="00CD4319">
        <w:rPr>
          <w:rFonts w:ascii="Times New Roman" w:hAnsi="Times New Roman" w:cs="Times New Roman"/>
          <w:sz w:val="24"/>
          <w:szCs w:val="24"/>
        </w:rPr>
        <w:t xml:space="preserve"> Start the program</w:t>
      </w:r>
    </w:p>
    <w:p w:rsidR="00CD4319" w:rsidRPr="00CD4319" w:rsidRDefault="00CD4319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4319">
        <w:rPr>
          <w:rFonts w:ascii="Times New Roman" w:hAnsi="Times New Roman" w:cs="Times New Roman"/>
          <w:b/>
          <w:sz w:val="24"/>
          <w:szCs w:val="24"/>
        </w:rPr>
        <w:t>Step 2:</w:t>
      </w:r>
      <w:r w:rsidRPr="00CD4319">
        <w:rPr>
          <w:rFonts w:ascii="Times New Roman" w:hAnsi="Times New Roman" w:cs="Times New Roman"/>
          <w:sz w:val="24"/>
          <w:szCs w:val="24"/>
        </w:rPr>
        <w:t xml:space="preserve"> Input the expression</w:t>
      </w:r>
    </w:p>
    <w:p w:rsidR="00CD4319" w:rsidRPr="00CD4319" w:rsidRDefault="00CD4319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4319">
        <w:rPr>
          <w:rFonts w:ascii="Times New Roman" w:hAnsi="Times New Roman" w:cs="Times New Roman"/>
          <w:b/>
          <w:sz w:val="24"/>
          <w:szCs w:val="24"/>
        </w:rPr>
        <w:t>Step 3:</w:t>
      </w:r>
      <w:r w:rsidRPr="00CD4319">
        <w:rPr>
          <w:rFonts w:ascii="Times New Roman" w:hAnsi="Times New Roman" w:cs="Times New Roman"/>
          <w:sz w:val="24"/>
          <w:szCs w:val="24"/>
        </w:rPr>
        <w:t xml:space="preserve"> </w:t>
      </w:r>
      <w:r w:rsidR="00807E76">
        <w:rPr>
          <w:rFonts w:ascii="Times New Roman" w:hAnsi="Times New Roman" w:cs="Times New Roman"/>
          <w:sz w:val="24"/>
          <w:szCs w:val="24"/>
        </w:rPr>
        <w:t>Checks the expression for its validation.</w:t>
      </w:r>
    </w:p>
    <w:p w:rsidR="00CD4319" w:rsidRDefault="00CD4319" w:rsidP="00CD43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319">
        <w:rPr>
          <w:rFonts w:ascii="Times New Roman" w:hAnsi="Times New Roman" w:cs="Times New Roman"/>
          <w:b/>
          <w:sz w:val="24"/>
          <w:szCs w:val="24"/>
        </w:rPr>
        <w:t>Step 4:</w:t>
      </w:r>
      <w:r w:rsidRPr="00CD4319">
        <w:rPr>
          <w:rFonts w:ascii="Times New Roman" w:hAnsi="Times New Roman" w:cs="Times New Roman"/>
          <w:sz w:val="24"/>
          <w:szCs w:val="24"/>
        </w:rPr>
        <w:t xml:space="preserve"> </w:t>
      </w:r>
      <w:r w:rsidR="00807E76">
        <w:rPr>
          <w:rFonts w:ascii="Times New Roman" w:hAnsi="Times New Roman" w:cs="Times New Roman"/>
          <w:sz w:val="24"/>
          <w:szCs w:val="24"/>
        </w:rPr>
        <w:t xml:space="preserve">If it is invalid, return the error message, otherwise, for each computation store the result </w:t>
      </w:r>
    </w:p>
    <w:p w:rsidR="00807E76" w:rsidRPr="00CD4319" w:rsidRDefault="00807E76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E225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three address statement. (</w:t>
      </w:r>
      <w:proofErr w:type="gramStart"/>
      <w:r>
        <w:rPr>
          <w:rFonts w:ascii="Times New Roman" w:hAnsi="Times New Roman" w:cs="Times New Roman"/>
          <w:sz w:val="24"/>
          <w:szCs w:val="24"/>
        </w:rPr>
        <w:t>store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in temporary variable say t1,t2,t3 etc.,)</w:t>
      </w:r>
    </w:p>
    <w:p w:rsidR="00CD4319" w:rsidRPr="00CD4319" w:rsidRDefault="00CD4319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4319">
        <w:rPr>
          <w:rFonts w:ascii="Times New Roman" w:hAnsi="Times New Roman" w:cs="Times New Roman"/>
          <w:b/>
          <w:sz w:val="24"/>
          <w:szCs w:val="24"/>
        </w:rPr>
        <w:t>Step 5:</w:t>
      </w:r>
      <w:r w:rsidRPr="00CD4319">
        <w:rPr>
          <w:rFonts w:ascii="Times New Roman" w:hAnsi="Times New Roman" w:cs="Times New Roman"/>
          <w:sz w:val="24"/>
          <w:szCs w:val="24"/>
        </w:rPr>
        <w:t xml:space="preserve"> </w:t>
      </w:r>
      <w:r w:rsidR="005C6E4F">
        <w:rPr>
          <w:rFonts w:ascii="Times New Roman" w:hAnsi="Times New Roman" w:cs="Times New Roman"/>
          <w:sz w:val="24"/>
          <w:szCs w:val="24"/>
        </w:rPr>
        <w:t>Assign the final temporary value to the variable in which the result has to be stored.</w:t>
      </w:r>
    </w:p>
    <w:p w:rsidR="00CD4319" w:rsidRPr="00CD4319" w:rsidRDefault="00CD4319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319">
        <w:rPr>
          <w:rFonts w:ascii="Times New Roman" w:hAnsi="Times New Roman" w:cs="Times New Roman"/>
          <w:b/>
          <w:sz w:val="24"/>
          <w:szCs w:val="24"/>
        </w:rPr>
        <w:t>Step 12:</w:t>
      </w:r>
      <w:r w:rsidR="00BF4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4319">
        <w:rPr>
          <w:rFonts w:ascii="Times New Roman" w:hAnsi="Times New Roman" w:cs="Times New Roman"/>
          <w:sz w:val="24"/>
          <w:szCs w:val="24"/>
        </w:rPr>
        <w:t>Stop the Program.</w:t>
      </w:r>
    </w:p>
    <w:p w:rsidR="005C6E4F" w:rsidRDefault="005C6E4F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6E4F" w:rsidRDefault="005C6E4F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6E4F" w:rsidRDefault="005C6E4F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6E4F" w:rsidRDefault="005C6E4F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6E4F" w:rsidRDefault="005C6E4F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6E4F" w:rsidRDefault="005C6E4F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1794" w:rsidRDefault="00D11794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6E4F" w:rsidRDefault="005C6E4F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6E4F" w:rsidRDefault="005C6E4F" w:rsidP="00CD431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4319" w:rsidRPr="00CD4319" w:rsidRDefault="00CD4319" w:rsidP="00CD43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31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small();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done(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p[5]={0,1,2,3,4},c=1,i,k,l,m,pi;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[5]={'=','-','+','/','*'},j[20],a[5],b[5],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[2];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"Enter the expression:");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s",j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Intermediate code is:\n");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small(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9F00F1" w:rsidRDefault="009F00F1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00F1" w:rsidRDefault="009F00F1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00F1" w:rsidRDefault="009F00F1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done(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0]='\0';b[0]='\0';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(j[i+2]) &amp;&amp; !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(j[i-2]))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0]=j[i-1];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0]=j[i+1];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(j[i+2]))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0]=j[i-1];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0]='t';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1]=j[i+2];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(j[i-2]))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{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0]=j[i+1];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0]='t';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1]=j[i-2];</w:t>
      </w:r>
    </w:p>
    <w:p w:rsidR="009F00F1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1]='\0';     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(j[i+2]) &amp;&amp;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(j[i-2]))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{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0]='t';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0]='t';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1]=j[i-2];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1]=j[i+2];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itoa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c,ch,10);</w:t>
      </w:r>
    </w:p>
    <w:p w:rsidR="009F00F1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j[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i+2]=j[i-2]=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[0];    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]=='*')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tt%d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=%s*%s\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n",c,a,b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]=='/')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tt%d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=%s/%s\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n",c,a,b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]=='+')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tt%d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=%s+%s\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n",c,a,b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]=='-')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tt%d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=%s-%s\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n",c,a,b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]=='=')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t%d",j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[i-1],--c);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itoa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c,ch,10);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j[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[0];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small(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small()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{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pi=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0;l=0;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(j);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{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m=0;m&lt;5;m++)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[m])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pi&lt;=p[m])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pi=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p[m];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            l=1;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            k=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      }      }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l==1)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done(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(0);</w:t>
      </w:r>
    </w:p>
    <w:p w:rsidR="009F00F1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}        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0708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2E75ED" w:rsidRPr="00EC0708" w:rsidRDefault="002E75ED" w:rsidP="008857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070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12261" cy="2094491"/>
            <wp:effectExtent l="19050" t="0" r="7289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68" cy="209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0F1" w:rsidRDefault="009F00F1" w:rsidP="005C6E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00F1" w:rsidRDefault="009F00F1" w:rsidP="005C6E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00F1" w:rsidRDefault="009F00F1" w:rsidP="005C6E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00F1" w:rsidRDefault="009F00F1" w:rsidP="005C6E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00F1" w:rsidRDefault="009F00F1" w:rsidP="005C6E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00F1" w:rsidRDefault="009F00F1" w:rsidP="005C6E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00F1" w:rsidRDefault="009F00F1" w:rsidP="005C6E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00F1" w:rsidRDefault="009F00F1" w:rsidP="005C6E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00F1" w:rsidRDefault="009F00F1" w:rsidP="005C6E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00F1" w:rsidRDefault="009F00F1" w:rsidP="005C6E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00F1" w:rsidRDefault="009F00F1" w:rsidP="005C6E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00F1" w:rsidRDefault="009F00F1" w:rsidP="005C6E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00F1" w:rsidRDefault="009F00F1" w:rsidP="005C6E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00F1" w:rsidRDefault="009F00F1" w:rsidP="005C6E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C6E4F" w:rsidRPr="005C6E4F" w:rsidRDefault="005C6E4F" w:rsidP="005C6E4F">
      <w:pPr>
        <w:rPr>
          <w:rFonts w:ascii="Times New Roman" w:hAnsi="Times New Roman" w:cs="Times New Roman"/>
          <w:b/>
          <w:sz w:val="24"/>
          <w:szCs w:val="24"/>
        </w:rPr>
      </w:pPr>
      <w:r w:rsidRPr="005C6E4F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</w:t>
      </w:r>
    </w:p>
    <w:p w:rsidR="005C6E4F" w:rsidRDefault="005C6E4F" w:rsidP="005C6E4F">
      <w:pPr>
        <w:rPr>
          <w:b/>
          <w:szCs w:val="28"/>
          <w:u w:val="single"/>
        </w:rPr>
      </w:pPr>
      <w:r w:rsidRPr="005C6E4F">
        <w:rPr>
          <w:rFonts w:ascii="Times New Roman" w:hAnsi="Times New Roman" w:cs="Times New Roman"/>
          <w:b/>
          <w:sz w:val="24"/>
          <w:szCs w:val="24"/>
        </w:rPr>
        <w:tab/>
      </w:r>
      <w:r w:rsidRPr="005C6E4F">
        <w:rPr>
          <w:rFonts w:ascii="Times New Roman" w:hAnsi="Times New Roman" w:cs="Times New Roman"/>
          <w:sz w:val="24"/>
          <w:szCs w:val="24"/>
        </w:rPr>
        <w:t xml:space="preserve">Thus the above C program to implement </w:t>
      </w:r>
      <w:r>
        <w:rPr>
          <w:rFonts w:ascii="Times New Roman" w:hAnsi="Times New Roman" w:cs="Times New Roman"/>
          <w:sz w:val="24"/>
          <w:szCs w:val="24"/>
        </w:rPr>
        <w:t xml:space="preserve">the intermediate code for the expression </w:t>
      </w:r>
      <w:r w:rsidRPr="005C6E4F">
        <w:rPr>
          <w:rFonts w:ascii="Times New Roman" w:hAnsi="Times New Roman" w:cs="Times New Roman"/>
          <w:sz w:val="24"/>
          <w:szCs w:val="24"/>
        </w:rPr>
        <w:t>was executed and output was verified.</w:t>
      </w:r>
    </w:p>
    <w:p w:rsidR="00BC1D8D" w:rsidRDefault="00BC1D8D" w:rsidP="00BC1D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Ex. No.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: </w:t>
      </w:r>
      <w:proofErr w:type="gramStart"/>
      <w:r w:rsidR="00932393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C1D8D">
        <w:rPr>
          <w:rFonts w:ascii="Times New Roman" w:hAnsi="Times New Roman" w:cs="Times New Roman"/>
          <w:b/>
          <w:sz w:val="24"/>
          <w:szCs w:val="24"/>
          <w:u w:val="single"/>
        </w:rPr>
        <w:t xml:space="preserve"> IMPLEMENTATION</w:t>
      </w:r>
      <w:proofErr w:type="gramEnd"/>
      <w:r w:rsidRPr="00BC1D8D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ELIMINATION OF LEFT RECURSION</w:t>
      </w:r>
    </w:p>
    <w:p w:rsidR="005C1CB2" w:rsidRDefault="005C1CB2" w:rsidP="005C1CB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1CB2" w:rsidRPr="005C1CB2" w:rsidRDefault="005C1CB2" w:rsidP="005C1C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5C1CB2" w:rsidRPr="005C1CB2" w:rsidRDefault="005C1CB2" w:rsidP="005C1C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C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1CB2">
        <w:rPr>
          <w:rFonts w:ascii="Times New Roman" w:hAnsi="Times New Roman" w:cs="Times New Roman"/>
          <w:sz w:val="24"/>
          <w:szCs w:val="24"/>
        </w:rPr>
        <w:t>To  write</w:t>
      </w:r>
      <w:proofErr w:type="gramEnd"/>
      <w:r w:rsidRPr="005C1CB2">
        <w:rPr>
          <w:rFonts w:ascii="Times New Roman" w:hAnsi="Times New Roman" w:cs="Times New Roman"/>
          <w:sz w:val="24"/>
          <w:szCs w:val="24"/>
        </w:rPr>
        <w:t xml:space="preserve"> a c program to eliminate left recursion for given production.</w:t>
      </w:r>
    </w:p>
    <w:p w:rsidR="005C1CB2" w:rsidRDefault="005C1CB2" w:rsidP="005C1C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1CB2" w:rsidRPr="005C1CB2" w:rsidRDefault="005C1CB2" w:rsidP="005C1C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5C1CB2" w:rsidRDefault="005C1CB2" w:rsidP="005C1C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1CB2" w:rsidRPr="005C1CB2" w:rsidRDefault="005C1CB2" w:rsidP="005C1C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1CB2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CB2">
        <w:rPr>
          <w:rFonts w:ascii="Times New Roman" w:hAnsi="Times New Roman" w:cs="Times New Roman"/>
          <w:sz w:val="24"/>
          <w:szCs w:val="24"/>
        </w:rPr>
        <w:t>Start the program</w:t>
      </w:r>
      <w:r w:rsidRPr="005C1CB2">
        <w:rPr>
          <w:rFonts w:ascii="Times New Roman" w:hAnsi="Times New Roman" w:cs="Times New Roman"/>
          <w:b/>
          <w:sz w:val="24"/>
          <w:szCs w:val="24"/>
        </w:rPr>
        <w:t>.</w:t>
      </w:r>
    </w:p>
    <w:p w:rsidR="005C1CB2" w:rsidRPr="005C1CB2" w:rsidRDefault="005C1CB2" w:rsidP="005C1CB2">
      <w:pPr>
        <w:rPr>
          <w:rFonts w:ascii="Times New Roman" w:hAnsi="Times New Roman" w:cs="Times New Roman"/>
          <w:sz w:val="24"/>
          <w:szCs w:val="24"/>
        </w:rPr>
      </w:pPr>
      <w:r w:rsidRPr="005C1CB2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C1CB2">
        <w:rPr>
          <w:rFonts w:ascii="Times New Roman" w:hAnsi="Times New Roman" w:cs="Times New Roman"/>
          <w:sz w:val="24"/>
          <w:szCs w:val="24"/>
        </w:rPr>
        <w:t>Get  the</w:t>
      </w:r>
      <w:proofErr w:type="gramEnd"/>
      <w:r w:rsidRPr="005C1CB2">
        <w:rPr>
          <w:rFonts w:ascii="Times New Roman" w:hAnsi="Times New Roman" w:cs="Times New Roman"/>
          <w:sz w:val="24"/>
          <w:szCs w:val="24"/>
        </w:rPr>
        <w:t xml:space="preserve"> production from the user.</w:t>
      </w:r>
    </w:p>
    <w:p w:rsidR="005C1CB2" w:rsidRPr="005C1CB2" w:rsidRDefault="005C1CB2" w:rsidP="005C1CB2">
      <w:pPr>
        <w:rPr>
          <w:rFonts w:ascii="Times New Roman" w:hAnsi="Times New Roman" w:cs="Times New Roman"/>
          <w:sz w:val="24"/>
          <w:szCs w:val="24"/>
        </w:rPr>
      </w:pPr>
      <w:r w:rsidRPr="005C1CB2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CB2">
        <w:rPr>
          <w:rFonts w:ascii="Times New Roman" w:hAnsi="Times New Roman" w:cs="Times New Roman"/>
          <w:sz w:val="24"/>
          <w:szCs w:val="24"/>
        </w:rPr>
        <w:t>For the production of the form,</w:t>
      </w:r>
    </w:p>
    <w:p w:rsidR="005C1CB2" w:rsidRPr="005C1CB2" w:rsidRDefault="005C1CB2" w:rsidP="005C1C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1CB2">
        <w:rPr>
          <w:rFonts w:ascii="Times New Roman" w:hAnsi="Times New Roman" w:cs="Times New Roman"/>
          <w:sz w:val="24"/>
          <w:szCs w:val="24"/>
        </w:rPr>
        <w:tab/>
      </w:r>
      <w:r w:rsidRPr="005C1CB2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5C1CB2">
        <w:rPr>
          <w:rFonts w:ascii="Times New Roman" w:hAnsi="Times New Roman" w:cs="Times New Roman"/>
          <w:i/>
          <w:iCs/>
          <w:sz w:val="24"/>
          <w:szCs w:val="24"/>
        </w:rPr>
        <w:sym w:font="Symbol" w:char="00AE"/>
      </w:r>
      <w:r w:rsidRPr="005C1CB2">
        <w:rPr>
          <w:rFonts w:ascii="Times New Roman" w:hAnsi="Times New Roman" w:cs="Times New Roman"/>
          <w:i/>
          <w:iCs/>
          <w:sz w:val="24"/>
          <w:szCs w:val="24"/>
        </w:rPr>
        <w:t xml:space="preserve">  A</w:t>
      </w:r>
      <w:r w:rsidRPr="005C1CB2">
        <w:rPr>
          <w:rFonts w:ascii="Times New Roman" w:hAnsi="Times New Roman" w:cs="Times New Roman"/>
          <w:i/>
          <w:iCs/>
          <w:sz w:val="24"/>
          <w:szCs w:val="24"/>
        </w:rPr>
        <w:sym w:font="Symbol" w:char="0061"/>
      </w:r>
      <w:r w:rsidRPr="005C1CB2">
        <w:rPr>
          <w:rFonts w:ascii="Times New Roman" w:hAnsi="Times New Roman" w:cs="Times New Roman"/>
          <w:i/>
          <w:iCs/>
          <w:sz w:val="24"/>
          <w:szCs w:val="24"/>
        </w:rPr>
        <w:t xml:space="preserve"> | </w:t>
      </w:r>
      <w:r w:rsidRPr="005C1CB2">
        <w:rPr>
          <w:rFonts w:ascii="Times New Roman" w:hAnsi="Times New Roman" w:cs="Times New Roman"/>
          <w:i/>
          <w:iCs/>
          <w:sz w:val="24"/>
          <w:szCs w:val="24"/>
        </w:rPr>
        <w:sym w:font="Symbol" w:char="0062"/>
      </w:r>
      <w:r w:rsidRPr="005C1C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C1CB2" w:rsidRPr="005C1CB2" w:rsidRDefault="005C1CB2" w:rsidP="005C1CB2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5C1CB2">
        <w:rPr>
          <w:rFonts w:ascii="Times New Roman" w:hAnsi="Times New Roman" w:cs="Times New Roman"/>
          <w:i/>
          <w:iCs/>
          <w:sz w:val="24"/>
          <w:szCs w:val="24"/>
        </w:rPr>
        <w:t>means,</w:t>
      </w:r>
      <w:proofErr w:type="gramEnd"/>
      <w:r w:rsidRPr="005C1CB2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spellEnd"/>
      <w:r w:rsidRPr="005C1CB2">
        <w:rPr>
          <w:rFonts w:ascii="Times New Roman" w:hAnsi="Times New Roman" w:cs="Times New Roman"/>
          <w:i/>
          <w:iCs/>
          <w:sz w:val="24"/>
          <w:szCs w:val="24"/>
        </w:rPr>
        <w:t xml:space="preserve"> has left recursion.</w:t>
      </w:r>
    </w:p>
    <w:p w:rsidR="005C1CB2" w:rsidRPr="005C1CB2" w:rsidRDefault="005C1CB2" w:rsidP="005C1C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1CB2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CB2">
        <w:rPr>
          <w:rFonts w:ascii="Times New Roman" w:hAnsi="Times New Roman" w:cs="Times New Roman"/>
          <w:sz w:val="24"/>
          <w:szCs w:val="24"/>
        </w:rPr>
        <w:t xml:space="preserve">To eliminate left </w:t>
      </w:r>
      <w:proofErr w:type="gramStart"/>
      <w:r w:rsidRPr="005C1CB2">
        <w:rPr>
          <w:rFonts w:ascii="Times New Roman" w:hAnsi="Times New Roman" w:cs="Times New Roman"/>
          <w:sz w:val="24"/>
          <w:szCs w:val="24"/>
        </w:rPr>
        <w:t>recursion ,the</w:t>
      </w:r>
      <w:proofErr w:type="gramEnd"/>
      <w:r w:rsidRPr="005C1CB2">
        <w:rPr>
          <w:rFonts w:ascii="Times New Roman" w:hAnsi="Times New Roman" w:cs="Times New Roman"/>
          <w:sz w:val="24"/>
          <w:szCs w:val="24"/>
        </w:rPr>
        <w:t xml:space="preserve"> above production can </w:t>
      </w:r>
      <w:r w:rsidRPr="005C1CB2">
        <w:rPr>
          <w:rFonts w:ascii="Times New Roman" w:hAnsi="Times New Roman" w:cs="Times New Roman"/>
          <w:i/>
          <w:iCs/>
          <w:sz w:val="24"/>
          <w:szCs w:val="24"/>
        </w:rPr>
        <w:t>be replaced by non-left recursive productions,</w:t>
      </w:r>
    </w:p>
    <w:p w:rsidR="005C1CB2" w:rsidRPr="005C1CB2" w:rsidRDefault="005C1CB2" w:rsidP="005C1C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1CB2">
        <w:rPr>
          <w:rFonts w:ascii="Times New Roman" w:hAnsi="Times New Roman" w:cs="Times New Roman"/>
          <w:i/>
          <w:iCs/>
          <w:sz w:val="24"/>
          <w:szCs w:val="24"/>
        </w:rPr>
        <w:tab/>
        <w:t>A-&gt;</w:t>
      </w:r>
      <w:r w:rsidRPr="005C1CB2">
        <w:rPr>
          <w:rFonts w:ascii="Times New Roman" w:hAnsi="Times New Roman" w:cs="Times New Roman"/>
          <w:i/>
          <w:iCs/>
          <w:sz w:val="24"/>
          <w:szCs w:val="24"/>
        </w:rPr>
        <w:sym w:font="Symbol" w:char="0062"/>
      </w:r>
      <w:r w:rsidRPr="005C1CB2">
        <w:rPr>
          <w:rFonts w:ascii="Times New Roman" w:hAnsi="Times New Roman" w:cs="Times New Roman"/>
          <w:i/>
          <w:iCs/>
          <w:sz w:val="24"/>
          <w:szCs w:val="24"/>
        </w:rPr>
        <w:t>A’</w:t>
      </w:r>
    </w:p>
    <w:p w:rsidR="005C1CB2" w:rsidRPr="005C1CB2" w:rsidRDefault="005C1CB2" w:rsidP="005C1CB2">
      <w:pPr>
        <w:rPr>
          <w:rFonts w:ascii="Times New Roman" w:hAnsi="Times New Roman" w:cs="Times New Roman"/>
          <w:sz w:val="24"/>
          <w:szCs w:val="24"/>
        </w:rPr>
      </w:pPr>
      <w:r w:rsidRPr="005C1CB2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A’-&gt; </w:t>
      </w:r>
      <w:r w:rsidRPr="005C1CB2">
        <w:rPr>
          <w:rFonts w:ascii="Times New Roman" w:hAnsi="Times New Roman" w:cs="Times New Roman"/>
          <w:i/>
          <w:iCs/>
          <w:sz w:val="24"/>
          <w:szCs w:val="24"/>
        </w:rPr>
        <w:sym w:font="Symbol" w:char="0061"/>
      </w:r>
      <w:r w:rsidRPr="005C1CB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C1CB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’</w:t>
      </w:r>
      <w:r w:rsidRPr="005C1CB2">
        <w:rPr>
          <w:rFonts w:ascii="Times New Roman" w:hAnsi="Times New Roman" w:cs="Times New Roman"/>
          <w:i/>
          <w:iCs/>
          <w:sz w:val="24"/>
          <w:szCs w:val="24"/>
        </w:rPr>
        <w:t xml:space="preserve"> |e</w:t>
      </w:r>
      <w:r w:rsidRPr="005C1CB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</w:p>
    <w:p w:rsidR="005C1CB2" w:rsidRPr="005C1CB2" w:rsidRDefault="005C1CB2" w:rsidP="005C1CB2">
      <w:pPr>
        <w:rPr>
          <w:rFonts w:ascii="Times New Roman" w:hAnsi="Times New Roman" w:cs="Times New Roman"/>
          <w:sz w:val="24"/>
          <w:szCs w:val="24"/>
        </w:rPr>
      </w:pPr>
      <w:r w:rsidRPr="005C1CB2">
        <w:rPr>
          <w:rFonts w:ascii="Times New Roman" w:hAnsi="Times New Roman" w:cs="Times New Roman"/>
          <w:b/>
          <w:sz w:val="24"/>
          <w:szCs w:val="24"/>
        </w:rPr>
        <w:t>Step 5:</w:t>
      </w:r>
      <w:r w:rsidRPr="005C1CB2">
        <w:rPr>
          <w:rFonts w:ascii="Times New Roman" w:hAnsi="Times New Roman" w:cs="Times New Roman"/>
          <w:sz w:val="24"/>
          <w:szCs w:val="24"/>
        </w:rPr>
        <w:t xml:space="preserve"> print the productions after eliminating left recursion.</w:t>
      </w:r>
    </w:p>
    <w:p w:rsidR="005C1CB2" w:rsidRPr="005C1CB2" w:rsidRDefault="005C1CB2" w:rsidP="005C1CB2">
      <w:pPr>
        <w:rPr>
          <w:rFonts w:ascii="Times New Roman" w:hAnsi="Times New Roman" w:cs="Times New Roman"/>
          <w:sz w:val="24"/>
          <w:szCs w:val="24"/>
        </w:rPr>
      </w:pPr>
      <w:r w:rsidRPr="005C1CB2">
        <w:rPr>
          <w:rFonts w:ascii="Times New Roman" w:hAnsi="Times New Roman" w:cs="Times New Roman"/>
          <w:b/>
          <w:sz w:val="24"/>
          <w:szCs w:val="24"/>
        </w:rPr>
        <w:t>Step 6: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CB2">
        <w:rPr>
          <w:rFonts w:ascii="Times New Roman" w:hAnsi="Times New Roman" w:cs="Times New Roman"/>
          <w:sz w:val="24"/>
          <w:szCs w:val="24"/>
        </w:rPr>
        <w:t>Stop the program.</w:t>
      </w:r>
    </w:p>
    <w:p w:rsidR="005C1CB2" w:rsidRDefault="005C1CB2" w:rsidP="00BC1D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3FFF" w:rsidRDefault="00943FFF" w:rsidP="00BC1D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3FFF" w:rsidRDefault="00943FFF" w:rsidP="00BC1D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3FFF" w:rsidRDefault="00943FFF" w:rsidP="00BC1D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3FFF" w:rsidRDefault="00943FFF" w:rsidP="00BC1D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3FFF" w:rsidRDefault="00943FFF" w:rsidP="00BC1D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3FFF" w:rsidRPr="00BC1D8D" w:rsidRDefault="00943FFF" w:rsidP="00BC1D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1D8D" w:rsidRPr="005551C4" w:rsidRDefault="005551C4" w:rsidP="00BC1D8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51C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[25];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"------------------Elimination of Left Recursive-------------------\n");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the production:");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s",str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nProductions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after eliminating Left Recursion:\n");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[0]==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[3])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>{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("%c-&gt;%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c%c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n",str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[0],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)-1],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[0]);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"%c'-&gt;",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[0]);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=4;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]!='/')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c",str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++]);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c'|E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n",str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[0]);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>}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s",str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BC1D8D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3FFF" w:rsidRDefault="00943FFF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3FFF" w:rsidRDefault="00943FFF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3FFF" w:rsidRDefault="00943FFF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3FFF" w:rsidRPr="00EC0708" w:rsidRDefault="00943FFF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1D8D" w:rsidRDefault="00943FFF" w:rsidP="00BC1D8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3F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943FFF" w:rsidRPr="00943FFF" w:rsidRDefault="00943FFF" w:rsidP="00BC1D8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1D8D" w:rsidRPr="00EC0708" w:rsidRDefault="00BC1D8D" w:rsidP="00BC1D8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85807" cy="4005942"/>
            <wp:effectExtent l="19050" t="0" r="5443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229" cy="400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5ED" w:rsidRPr="00EC0708" w:rsidRDefault="002E75ED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276B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C72" w:rsidRDefault="000E4C7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C72" w:rsidRDefault="000E4C7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C72" w:rsidRDefault="000E4C7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C72" w:rsidRDefault="000E4C7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C72" w:rsidRDefault="000E4C7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C72" w:rsidRDefault="000E4C7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C72" w:rsidRDefault="000E4C7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C72" w:rsidRDefault="000E4C7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C72" w:rsidRPr="000E4C72" w:rsidRDefault="000E4C72" w:rsidP="000E4C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0E4C72" w:rsidRPr="00EC0708" w:rsidRDefault="000E4C72" w:rsidP="00932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C72">
        <w:rPr>
          <w:rFonts w:ascii="Times New Roman" w:hAnsi="Times New Roman" w:cs="Times New Roman"/>
          <w:sz w:val="24"/>
          <w:szCs w:val="24"/>
        </w:rPr>
        <w:tab/>
        <w:t xml:space="preserve">Thus the above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0E4C72">
        <w:rPr>
          <w:rFonts w:ascii="Times New Roman" w:hAnsi="Times New Roman" w:cs="Times New Roman"/>
          <w:sz w:val="24"/>
          <w:szCs w:val="24"/>
        </w:rPr>
        <w:t>program to eliminate the left recursion in the given production was executed and the output was verified.</w:t>
      </w:r>
    </w:p>
    <w:p w:rsidR="00771691" w:rsidRDefault="00932393" w:rsidP="00932393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             </w:t>
      </w:r>
    </w:p>
    <w:p w:rsidR="00180F9F" w:rsidRPr="005C17F2" w:rsidRDefault="00771691" w:rsidP="00932393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</w:t>
      </w:r>
      <w:r w:rsidR="00932393">
        <w:rPr>
          <w:rFonts w:ascii="Times New Roman" w:hAnsi="Times New Roman" w:cs="Times New Roman"/>
          <w:b/>
          <w:noProof/>
          <w:sz w:val="24"/>
          <w:szCs w:val="24"/>
        </w:rPr>
        <w:t xml:space="preserve">      </w:t>
      </w:r>
      <w:r w:rsidR="00932393" w:rsidRPr="005C17F2">
        <w:rPr>
          <w:rFonts w:ascii="Times New Roman" w:hAnsi="Times New Roman" w:cs="Times New Roman"/>
          <w:b/>
          <w:noProof/>
          <w:sz w:val="24"/>
          <w:szCs w:val="24"/>
          <w:u w:val="single"/>
        </w:rPr>
        <w:t>Ex. No. 8 :</w:t>
      </w:r>
      <w:r w:rsidR="005C17F2" w:rsidRPr="005C17F2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  <w:r w:rsidR="00932393" w:rsidRPr="005C17F2">
        <w:rPr>
          <w:rFonts w:ascii="Times New Roman" w:hAnsi="Times New Roman" w:cs="Times New Roman"/>
          <w:b/>
          <w:noProof/>
          <w:sz w:val="24"/>
          <w:szCs w:val="24"/>
          <w:u w:val="single"/>
        </w:rPr>
        <w:t>IMPLEMENTATION  OF   BACKEND  OF  A  COMPILER</w:t>
      </w:r>
    </w:p>
    <w:p w:rsidR="00180F9F" w:rsidRDefault="00932393" w:rsidP="00967D8A">
      <w:pPr>
        <w:tabs>
          <w:tab w:val="left" w:pos="4620"/>
        </w:tabs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EC0708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</w:t>
      </w:r>
      <w:r w:rsidR="005C17F2"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  <w:r w:rsidRPr="005C17F2">
        <w:rPr>
          <w:rFonts w:ascii="Times New Roman" w:hAnsi="Times New Roman" w:cs="Times New Roman"/>
          <w:b/>
          <w:noProof/>
          <w:sz w:val="24"/>
          <w:szCs w:val="24"/>
          <w:u w:val="single"/>
        </w:rPr>
        <w:t>(CODE GENERATOR)</w:t>
      </w:r>
    </w:p>
    <w:p w:rsidR="00967D8A" w:rsidRPr="00EC0708" w:rsidRDefault="00967D8A" w:rsidP="00967D8A">
      <w:pPr>
        <w:tabs>
          <w:tab w:val="left" w:pos="4620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80F9F" w:rsidRPr="00EC0708" w:rsidRDefault="00967D8A" w:rsidP="00885771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AIM</w:t>
      </w:r>
    </w:p>
    <w:p w:rsidR="00180F9F" w:rsidRPr="00EC0708" w:rsidRDefault="00180F9F" w:rsidP="00967D8A">
      <w:pPr>
        <w:spacing w:line="36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To write a c program to implement the back end of a compiler(code generator)for the given three address code.</w:t>
      </w:r>
    </w:p>
    <w:p w:rsidR="00180F9F" w:rsidRPr="00967D8A" w:rsidRDefault="00967D8A" w:rsidP="00885771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ALGORITHM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b/>
          <w:noProof/>
          <w:sz w:val="24"/>
          <w:szCs w:val="24"/>
        </w:rPr>
        <w:t>Step1:</w:t>
      </w:r>
      <w:r w:rsidRPr="00EC0708">
        <w:rPr>
          <w:rFonts w:ascii="Times New Roman" w:hAnsi="Times New Roman" w:cs="Times New Roman"/>
          <w:noProof/>
          <w:sz w:val="24"/>
          <w:szCs w:val="24"/>
        </w:rPr>
        <w:t>Start  the program.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b/>
          <w:noProof/>
          <w:sz w:val="24"/>
          <w:szCs w:val="24"/>
        </w:rPr>
        <w:t>Step2</w:t>
      </w:r>
      <w:r w:rsidRPr="00EC0708">
        <w:rPr>
          <w:rFonts w:ascii="Times New Roman" w:hAnsi="Times New Roman" w:cs="Times New Roman"/>
          <w:noProof/>
          <w:sz w:val="24"/>
          <w:szCs w:val="24"/>
        </w:rPr>
        <w:t>:Get the  three address code from the user.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b/>
          <w:noProof/>
          <w:sz w:val="24"/>
          <w:szCs w:val="24"/>
        </w:rPr>
        <w:t>Step3</w:t>
      </w:r>
      <w:r w:rsidRPr="00EC0708">
        <w:rPr>
          <w:rFonts w:ascii="Times New Roman" w:hAnsi="Times New Roman" w:cs="Times New Roman"/>
          <w:noProof/>
          <w:sz w:val="24"/>
          <w:szCs w:val="24"/>
        </w:rPr>
        <w:t>:Check the length of the given input.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b/>
          <w:noProof/>
          <w:sz w:val="24"/>
          <w:szCs w:val="24"/>
        </w:rPr>
        <w:t>Step4</w:t>
      </w:r>
      <w:r w:rsidRPr="00EC0708">
        <w:rPr>
          <w:rFonts w:ascii="Times New Roman" w:hAnsi="Times New Roman" w:cs="Times New Roman"/>
          <w:noProof/>
          <w:sz w:val="24"/>
          <w:szCs w:val="24"/>
        </w:rPr>
        <w:t>:If  the given length is greater than 5,then return the error message as invalid expression.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b/>
          <w:noProof/>
          <w:sz w:val="24"/>
          <w:szCs w:val="24"/>
        </w:rPr>
        <w:t>Step5</w:t>
      </w:r>
      <w:r w:rsidRPr="00EC0708">
        <w:rPr>
          <w:rFonts w:ascii="Times New Roman" w:hAnsi="Times New Roman" w:cs="Times New Roman"/>
          <w:noProof/>
          <w:sz w:val="24"/>
          <w:szCs w:val="24"/>
        </w:rPr>
        <w:t>:Else,check the operator(+,-,*,/)and print the corressponding block of mnemonic code of the operator.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b/>
          <w:noProof/>
          <w:sz w:val="24"/>
          <w:szCs w:val="24"/>
        </w:rPr>
        <w:t>Step6:</w:t>
      </w:r>
      <w:r w:rsidRPr="00EC0708">
        <w:rPr>
          <w:rFonts w:ascii="Times New Roman" w:hAnsi="Times New Roman" w:cs="Times New Roman"/>
          <w:noProof/>
          <w:sz w:val="24"/>
          <w:szCs w:val="24"/>
        </w:rPr>
        <w:t>Stop the program.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80F9F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67D8A" w:rsidRDefault="00967D8A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67D8A" w:rsidRDefault="00967D8A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67D8A" w:rsidRDefault="00967D8A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67D8A" w:rsidRDefault="00967D8A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67D8A" w:rsidRDefault="00967D8A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67D8A" w:rsidRPr="00EC0708" w:rsidRDefault="00967D8A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80F9F" w:rsidRPr="00967D8A" w:rsidRDefault="00967D8A" w:rsidP="00885771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967D8A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PROGRAM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#include&lt;stdio.h&gt;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#include&lt;conio.h&gt;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Void main()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Char s[50],i=0;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Clrscr();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Printf(“enter the three address code:”);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Scanf(“%s”,s);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If(strlen(s)==5)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While(s[i]!=’\0’)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If(s[i]==’/’)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Printf(“MOVF%c ,R1\n”,s[i-1]);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Printf(“MOVF%c ,R2\n”,s[i+1]);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Printf(“DIVF%c R1,R2\n”);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i++;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lastRenderedPageBreak/>
        <w:t>i=0;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while(s[i]!=’\0’)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If(s[i]==’*’)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Printf(“MOVF%c ,R1\n”,s[i-1]);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Printf(“MOVF%c ,R2\n”,s[i+1]);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Printf(“MULF%c R1,R2\n”);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i++;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i=0;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while(s[i]!=’\0’)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If(s[i]==’+’)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Printf(“MOVF%c ,R1\n”,s[i-1]);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Printf(“MOVF%c ,R2\n”,s[i+1]);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Printf(“ADDF%c R1,R2\n”);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i++;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lastRenderedPageBreak/>
        <w:t>}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i=0;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while(s[i]!=’\0’)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If(s[i]==’-’)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Printf(“MOVF%c ,R1\n”,s[i-1]);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Printf(“MOVF%c ,R2\n”,s[i+1]);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Printf(“SUBF%c R1,R2\n”);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i++;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i=0;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printf(“MOVF R2,%c\n”,s[0]);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Printf(“\n Invalid Expression”);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getch();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80F9F" w:rsidRPr="004A3DFB" w:rsidRDefault="004A3DFB" w:rsidP="00885771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OUTPUT</w:t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2296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F9F" w:rsidRPr="00EC0708" w:rsidRDefault="00180F9F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F9F" w:rsidRPr="001E13F1" w:rsidRDefault="001E13F1" w:rsidP="00885771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RESULT</w:t>
      </w:r>
    </w:p>
    <w:p w:rsidR="00A6276B" w:rsidRPr="00EC0708" w:rsidRDefault="00180F9F" w:rsidP="00F1077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t>Thus,</w:t>
      </w:r>
      <w:r w:rsidR="001E13F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C0708">
        <w:rPr>
          <w:rFonts w:ascii="Times New Roman" w:hAnsi="Times New Roman" w:cs="Times New Roman"/>
          <w:noProof/>
          <w:sz w:val="24"/>
          <w:szCs w:val="24"/>
        </w:rPr>
        <w:t xml:space="preserve">the above </w:t>
      </w:r>
      <w:r w:rsidR="001E13F1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EC0708">
        <w:rPr>
          <w:rFonts w:ascii="Times New Roman" w:hAnsi="Times New Roman" w:cs="Times New Roman"/>
          <w:noProof/>
          <w:sz w:val="24"/>
          <w:szCs w:val="24"/>
        </w:rPr>
        <w:t>program to implement the back end of the compiler was executed and the output was verified</w:t>
      </w:r>
      <w:r w:rsidR="001E13F1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63032" w:rsidRPr="00F10779" w:rsidRDefault="00F10779" w:rsidP="00F10779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F1077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Ex.No</w:t>
      </w:r>
      <w:proofErr w:type="spellEnd"/>
      <w:r w:rsidRPr="00F10779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proofErr w:type="gramStart"/>
      <w:r w:rsidRPr="00F10779">
        <w:rPr>
          <w:rFonts w:ascii="Times New Roman" w:hAnsi="Times New Roman" w:cs="Times New Roman"/>
          <w:b/>
          <w:sz w:val="24"/>
          <w:szCs w:val="24"/>
          <w:u w:val="single"/>
        </w:rPr>
        <w:t>9 :</w:t>
      </w:r>
      <w:proofErr w:type="gramEnd"/>
      <w:r w:rsidRPr="00F107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63032" w:rsidRPr="00F10779">
        <w:rPr>
          <w:rFonts w:ascii="Times New Roman" w:hAnsi="Times New Roman" w:cs="Times New Roman"/>
          <w:b/>
          <w:sz w:val="24"/>
          <w:szCs w:val="24"/>
          <w:u w:val="single"/>
        </w:rPr>
        <w:t>IMPLEMENTATION   OF DIRECTED ACYCLIC GRAPH (DAG)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4F57EA" w:rsidRDefault="004F57EA" w:rsidP="0088577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 xml:space="preserve">To write a C-program to implement a Directed Acyclic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DAG).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4F57EA" w:rsidRDefault="004F57EA" w:rsidP="0088577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7EA">
        <w:rPr>
          <w:rFonts w:ascii="Times New Roman" w:hAnsi="Times New Roman" w:cs="Times New Roman"/>
          <w:b/>
          <w:sz w:val="24"/>
          <w:szCs w:val="24"/>
        </w:rPr>
        <w:t>Step 1:</w:t>
      </w:r>
      <w:r w:rsidRPr="00EC0708">
        <w:rPr>
          <w:rFonts w:ascii="Times New Roman" w:hAnsi="Times New Roman" w:cs="Times New Roman"/>
          <w:sz w:val="24"/>
          <w:szCs w:val="24"/>
        </w:rPr>
        <w:t xml:space="preserve"> Start the program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7EA">
        <w:rPr>
          <w:rFonts w:ascii="Times New Roman" w:hAnsi="Times New Roman" w:cs="Times New Roman"/>
          <w:b/>
          <w:sz w:val="24"/>
          <w:szCs w:val="24"/>
        </w:rPr>
        <w:t>Step 2:</w:t>
      </w:r>
      <w:r w:rsidRPr="00EC0708">
        <w:rPr>
          <w:rFonts w:ascii="Times New Roman" w:hAnsi="Times New Roman" w:cs="Times New Roman"/>
          <w:sz w:val="24"/>
          <w:szCs w:val="24"/>
        </w:rPr>
        <w:t xml:space="preserve"> Get the expression from the user.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7EA">
        <w:rPr>
          <w:rFonts w:ascii="Times New Roman" w:hAnsi="Times New Roman" w:cs="Times New Roman"/>
          <w:b/>
          <w:sz w:val="24"/>
          <w:szCs w:val="24"/>
        </w:rPr>
        <w:t>Step 3:</w:t>
      </w:r>
      <w:r w:rsidRPr="00EC0708">
        <w:rPr>
          <w:rFonts w:ascii="Times New Roman" w:hAnsi="Times New Roman" w:cs="Times New Roman"/>
          <w:sz w:val="24"/>
          <w:szCs w:val="24"/>
        </w:rPr>
        <w:t xml:space="preserve"> Convert the expression in to postfix expression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7EA">
        <w:rPr>
          <w:rFonts w:ascii="Times New Roman" w:hAnsi="Times New Roman" w:cs="Times New Roman"/>
          <w:b/>
          <w:sz w:val="24"/>
          <w:szCs w:val="24"/>
        </w:rPr>
        <w:t>Step 4:</w:t>
      </w:r>
      <w:r w:rsidRPr="00EC0708">
        <w:rPr>
          <w:rFonts w:ascii="Times New Roman" w:hAnsi="Times New Roman" w:cs="Times New Roman"/>
          <w:sz w:val="24"/>
          <w:szCs w:val="24"/>
        </w:rPr>
        <w:t xml:space="preserve"> Set interior nodes representing operator for the expression.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7EA">
        <w:rPr>
          <w:rFonts w:ascii="Times New Roman" w:hAnsi="Times New Roman" w:cs="Times New Roman"/>
          <w:b/>
          <w:sz w:val="24"/>
          <w:szCs w:val="24"/>
        </w:rPr>
        <w:t>Step 5:</w:t>
      </w:r>
      <w:r w:rsidR="004F57EA">
        <w:rPr>
          <w:rFonts w:ascii="Times New Roman" w:hAnsi="Times New Roman" w:cs="Times New Roman"/>
          <w:sz w:val="24"/>
          <w:szCs w:val="24"/>
        </w:rPr>
        <w:t xml:space="preserve"> </w:t>
      </w:r>
      <w:r w:rsidRPr="00EC0708">
        <w:rPr>
          <w:rFonts w:ascii="Times New Roman" w:hAnsi="Times New Roman" w:cs="Times New Roman"/>
          <w:sz w:val="24"/>
          <w:szCs w:val="24"/>
        </w:rPr>
        <w:t xml:space="preserve">Set 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children  representing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the operands  for the expression.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7EA">
        <w:rPr>
          <w:rFonts w:ascii="Times New Roman" w:hAnsi="Times New Roman" w:cs="Times New Roman"/>
          <w:b/>
          <w:sz w:val="24"/>
          <w:szCs w:val="24"/>
        </w:rPr>
        <w:t>Step 6:</w:t>
      </w:r>
      <w:r w:rsidR="004F57EA">
        <w:rPr>
          <w:rFonts w:ascii="Times New Roman" w:hAnsi="Times New Roman" w:cs="Times New Roman"/>
          <w:sz w:val="24"/>
          <w:szCs w:val="24"/>
        </w:rPr>
        <w:t xml:space="preserve"> </w:t>
      </w:r>
      <w:r w:rsidRPr="00EC0708">
        <w:rPr>
          <w:rFonts w:ascii="Times New Roman" w:hAnsi="Times New Roman" w:cs="Times New Roman"/>
          <w:sz w:val="24"/>
          <w:szCs w:val="24"/>
        </w:rPr>
        <w:t>Stop the program.</w:t>
      </w:r>
    </w:p>
    <w:p w:rsidR="004F57EA" w:rsidRDefault="004F57EA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57EA" w:rsidRPr="00EC0708" w:rsidRDefault="004F57EA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63032" w:rsidRPr="004F57EA" w:rsidRDefault="004F57EA" w:rsidP="0088577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dag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no,a1,a2;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t,c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25];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char infix[30],postfix[30],s[30],s1[25],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symb,topsymb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l1,l2,pos1,pos2,top,top1,k,m=0,t1[25][25];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pre[5]={'/','*','+','-'};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intopos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construction();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push(char);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pop();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push1(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pre1(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char,char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"\n Enter the expression:");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s",infix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intopos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construction(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Pr="00EC0708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intopos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infix);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pos1=pos2=top=0;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pos1&lt;l1)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infix[pos1];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=='a'||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=='b'||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=='c'||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=='d'||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=='e'||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=='f')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postfix[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pos2]=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pos2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top&gt;0&amp;&amp;pre1(s[top-1],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topsymb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pop();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postfix[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pos2]=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topsymb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pos2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top==0||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!=')')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topsymb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pop();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pos1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top&gt;0)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topsymb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pop();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postfix[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pos2]=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topsymb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lastRenderedPageBreak/>
        <w:t>pos2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l2=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postfix);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pre1(char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y,char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z)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i,j,temp,temp1;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y=='('||z=='(')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z==')')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y==')')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"error");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=0;i&lt;3;i++)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pre[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]==y)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j=0;j&lt;3;j++)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pre[j]==z)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temp1=j;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((temp==0)&amp;&amp;(temp1==1))||((temp1==0)&amp;&amp;(temp==1)))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if(((temp==2)&amp;&amp;(temp1==3))||((temp1==2)&amp;&amp;(temp==3)))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temp&gt;temp1)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if(temp==temp1)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construction()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=0,j,flag,flag1,temp,temp1;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&lt;l2)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0;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if((postfix[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]=='a')||(postfix[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]=='b')||(postfix[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]=='c')||(postfix[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]=='d')||(postfix[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]=='e')||(postfix[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]=='f'))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k;j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d[j].c==postfix[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1;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flag!=1)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k].no=k+1;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k].t='v';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k].c=postfix[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push1(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k+1);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push1(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j+1);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pop1();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temp1=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pop1(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k;j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(d[j].t==postfix[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])&amp;&amp;(d[j].a1==temp)&amp;&amp;(d[j].a2==temp1))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1;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flag!=1)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k].no=k+1;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k].t=postfix[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k].a1=temp;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k].a2=temp1;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push1(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k+1);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push1(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j+1);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}void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push(char item)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top]=item;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item1;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lastRenderedPageBreak/>
        <w:t>top--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item1=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top];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item1;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push1(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item)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s1[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top1]=item;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top1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pop1()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top1--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item=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s1[top1];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"\n DAG\n");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].t=='v')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n",d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no,d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t,d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].c);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n",d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no,d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t,d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].a1,d[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].a2);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Pr="00EC0708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63032" w:rsidRPr="00164FF2" w:rsidRDefault="00164FF2" w:rsidP="0088577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3167" cy="2501799"/>
            <wp:effectExtent l="19050" t="0" r="2683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0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32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515" w:rsidRPr="00EC0708" w:rsidRDefault="00685515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3032" w:rsidRPr="00685515" w:rsidRDefault="00685515" w:rsidP="0088577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863032" w:rsidRPr="00EC0708" w:rsidRDefault="00863032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 xml:space="preserve">Thus the above C program to implement a </w:t>
      </w:r>
      <w:r w:rsidR="00685515">
        <w:rPr>
          <w:rFonts w:ascii="Times New Roman" w:hAnsi="Times New Roman" w:cs="Times New Roman"/>
          <w:sz w:val="24"/>
          <w:szCs w:val="24"/>
        </w:rPr>
        <w:t>D</w:t>
      </w:r>
      <w:r w:rsidRPr="00EC0708">
        <w:rPr>
          <w:rFonts w:ascii="Times New Roman" w:hAnsi="Times New Roman" w:cs="Times New Roman"/>
          <w:sz w:val="24"/>
          <w:szCs w:val="24"/>
        </w:rPr>
        <w:t xml:space="preserve">irected </w:t>
      </w:r>
      <w:r w:rsidR="00685515">
        <w:rPr>
          <w:rFonts w:ascii="Times New Roman" w:hAnsi="Times New Roman" w:cs="Times New Roman"/>
          <w:sz w:val="24"/>
          <w:szCs w:val="24"/>
        </w:rPr>
        <w:t>A</w:t>
      </w:r>
      <w:r w:rsidRPr="00EC0708">
        <w:rPr>
          <w:rFonts w:ascii="Times New Roman" w:hAnsi="Times New Roman" w:cs="Times New Roman"/>
          <w:sz w:val="24"/>
          <w:szCs w:val="24"/>
        </w:rPr>
        <w:t xml:space="preserve">cyclic </w:t>
      </w:r>
      <w:proofErr w:type="gramStart"/>
      <w:r w:rsidR="00685515">
        <w:rPr>
          <w:rFonts w:ascii="Times New Roman" w:hAnsi="Times New Roman" w:cs="Times New Roman"/>
          <w:sz w:val="24"/>
          <w:szCs w:val="24"/>
        </w:rPr>
        <w:t>G</w:t>
      </w:r>
      <w:r w:rsidRPr="00EC0708">
        <w:rPr>
          <w:rFonts w:ascii="Times New Roman" w:hAnsi="Times New Roman" w:cs="Times New Roman"/>
          <w:sz w:val="24"/>
          <w:szCs w:val="24"/>
        </w:rPr>
        <w:t>raph(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DAG) was executed and the output was verified.</w:t>
      </w:r>
    </w:p>
    <w:p w:rsidR="00A6276B" w:rsidRPr="00EC0708" w:rsidRDefault="00A6276B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30B" w:rsidRDefault="00B0030B" w:rsidP="00B0030B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F1077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Ex.No.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Pr="00F10779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  <w:r w:rsidRPr="00F107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CONSTRUCTION OF LR PARSING TABLE</w:t>
      </w:r>
    </w:p>
    <w:p w:rsidR="0099216A" w:rsidRDefault="0099216A" w:rsidP="0099216A">
      <w:pPr>
        <w:pStyle w:val="NoSpacing"/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99216A" w:rsidRDefault="0099216A" w:rsidP="0099216A">
      <w:pPr>
        <w:pStyle w:val="NoSpacing"/>
        <w:spacing w:line="36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99216A">
        <w:rPr>
          <w:rFonts w:ascii="Times New Roman" w:eastAsia="Times New Roman" w:hAnsi="Times New Roman"/>
          <w:b/>
          <w:sz w:val="24"/>
          <w:szCs w:val="24"/>
          <w:u w:val="single"/>
        </w:rPr>
        <w:t>AIM</w:t>
      </w:r>
      <w:r w:rsidRPr="0099216A">
        <w:rPr>
          <w:rFonts w:ascii="Times New Roman" w:eastAsia="Times New Roman" w:hAnsi="Times New Roman"/>
          <w:sz w:val="24"/>
          <w:szCs w:val="24"/>
        </w:rPr>
        <w:br/>
      </w:r>
      <w:r w:rsidRPr="00AA177D">
        <w:rPr>
          <w:rFonts w:ascii="Times New Roman" w:eastAsia="Times New Roman" w:hAnsi="Times New Roman"/>
          <w:sz w:val="24"/>
          <w:szCs w:val="24"/>
        </w:rPr>
        <w:br/>
        <w:t>    To write a C program to implement simple LR Parsing algorithm.</w:t>
      </w:r>
      <w:r w:rsidRPr="00AA177D">
        <w:rPr>
          <w:rFonts w:ascii="Times New Roman" w:eastAsia="Times New Roman" w:hAnsi="Times New Roman"/>
          <w:sz w:val="24"/>
          <w:szCs w:val="24"/>
        </w:rPr>
        <w:br/>
      </w:r>
      <w:r w:rsidRPr="00AA177D">
        <w:rPr>
          <w:rFonts w:ascii="Times New Roman" w:eastAsia="Times New Roman" w:hAnsi="Times New Roman"/>
          <w:sz w:val="24"/>
          <w:szCs w:val="24"/>
        </w:rPr>
        <w:br/>
      </w:r>
      <w:r w:rsidRPr="0099216A">
        <w:rPr>
          <w:rFonts w:ascii="Times New Roman" w:eastAsia="Times New Roman" w:hAnsi="Times New Roman"/>
          <w:b/>
          <w:sz w:val="24"/>
          <w:szCs w:val="24"/>
          <w:u w:val="single"/>
        </w:rPr>
        <w:t>ALGORITHM</w:t>
      </w:r>
    </w:p>
    <w:p w:rsidR="0099216A" w:rsidRPr="00F10779" w:rsidRDefault="0099216A" w:rsidP="0099216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77D">
        <w:rPr>
          <w:rFonts w:ascii="Times New Roman" w:eastAsia="Times New Roman" w:hAnsi="Times New Roman"/>
          <w:sz w:val="24"/>
          <w:szCs w:val="24"/>
        </w:rPr>
        <w:t xml:space="preserve">•    Input: An input string w and an LR parsing table with functions action and </w:t>
      </w:r>
      <w:proofErr w:type="spellStart"/>
      <w:r w:rsidRPr="00AA177D">
        <w:rPr>
          <w:rFonts w:ascii="Times New Roman" w:eastAsia="Times New Roman" w:hAnsi="Times New Roman"/>
          <w:sz w:val="24"/>
          <w:szCs w:val="24"/>
        </w:rPr>
        <w:t>goto</w:t>
      </w:r>
      <w:proofErr w:type="spellEnd"/>
      <w:r w:rsidRPr="00AA177D">
        <w:rPr>
          <w:rFonts w:ascii="Times New Roman" w:eastAsia="Times New Roman" w:hAnsi="Times New Roman"/>
          <w:sz w:val="24"/>
          <w:szCs w:val="24"/>
        </w:rPr>
        <w:t xml:space="preserve"> for a grammar G</w:t>
      </w:r>
      <w:proofErr w:type="gramStart"/>
      <w:r w:rsidRPr="00AA177D">
        <w:rPr>
          <w:rFonts w:ascii="Times New Roman" w:eastAsia="Times New Roman" w:hAnsi="Times New Roman"/>
          <w:sz w:val="24"/>
          <w:szCs w:val="24"/>
        </w:rPr>
        <w:t>.</w:t>
      </w:r>
      <w:proofErr w:type="gramEnd"/>
      <w:r w:rsidRPr="00AA177D">
        <w:rPr>
          <w:rFonts w:ascii="Times New Roman" w:eastAsia="Times New Roman" w:hAnsi="Times New Roman"/>
          <w:sz w:val="24"/>
          <w:szCs w:val="24"/>
        </w:rPr>
        <w:br/>
        <w:t>•    Output: If w is in L(G), a bottom – up parse for w; otherwise an error indication.</w:t>
      </w:r>
      <w:r w:rsidRPr="00AA177D">
        <w:rPr>
          <w:rFonts w:ascii="Times New Roman" w:eastAsia="Times New Roman" w:hAnsi="Times New Roman"/>
          <w:sz w:val="24"/>
          <w:szCs w:val="24"/>
        </w:rPr>
        <w:br/>
        <w:t>•    Method: Initially, the parser has s0 on its stack, s0 is the initial state, and w$ in the input buffer. The parser then executes the program until accept or error action is encountered.</w:t>
      </w:r>
      <w:r w:rsidRPr="00AA177D">
        <w:rPr>
          <w:rFonts w:ascii="Times New Roman" w:eastAsia="Times New Roman" w:hAnsi="Times New Roman"/>
          <w:sz w:val="24"/>
          <w:szCs w:val="24"/>
        </w:rPr>
        <w:br/>
        <w:t xml:space="preserve">         set </w:t>
      </w:r>
      <w:proofErr w:type="spellStart"/>
      <w:r w:rsidRPr="00AA177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AA177D">
        <w:rPr>
          <w:rFonts w:ascii="Times New Roman" w:eastAsia="Times New Roman" w:hAnsi="Times New Roman"/>
          <w:sz w:val="24"/>
          <w:szCs w:val="24"/>
        </w:rPr>
        <w:t xml:space="preserve"> to point to the first symbol of w$;</w:t>
      </w:r>
      <w:r w:rsidRPr="00AA177D">
        <w:rPr>
          <w:rFonts w:ascii="Times New Roman" w:eastAsia="Times New Roman" w:hAnsi="Times New Roman"/>
          <w:sz w:val="24"/>
          <w:szCs w:val="24"/>
        </w:rPr>
        <w:br/>
        <w:t>        repeat forever begin</w:t>
      </w:r>
      <w:r w:rsidRPr="00AA177D">
        <w:rPr>
          <w:rFonts w:ascii="Times New Roman" w:eastAsia="Times New Roman" w:hAnsi="Times New Roman"/>
          <w:sz w:val="24"/>
          <w:szCs w:val="24"/>
        </w:rPr>
        <w:br/>
        <w:t>    let s be the state on the top of the stack and</w:t>
      </w:r>
      <w:r w:rsidRPr="00AA177D">
        <w:rPr>
          <w:rFonts w:ascii="Times New Roman" w:eastAsia="Times New Roman" w:hAnsi="Times New Roman"/>
          <w:sz w:val="24"/>
          <w:szCs w:val="24"/>
        </w:rPr>
        <w:br/>
        <w:t xml:space="preserve">        a the symbol pointed to by </w:t>
      </w:r>
      <w:proofErr w:type="spellStart"/>
      <w:r w:rsidRPr="00AA177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AA177D">
        <w:rPr>
          <w:rFonts w:ascii="Times New Roman" w:eastAsia="Times New Roman" w:hAnsi="Times New Roman"/>
          <w:sz w:val="24"/>
          <w:szCs w:val="24"/>
        </w:rPr>
        <w:t>;</w:t>
      </w:r>
      <w:r w:rsidRPr="00AA177D">
        <w:rPr>
          <w:rFonts w:ascii="Times New Roman" w:eastAsia="Times New Roman" w:hAnsi="Times New Roman"/>
          <w:sz w:val="24"/>
          <w:szCs w:val="24"/>
        </w:rPr>
        <w:br/>
        <w:t>    if action [s, a] = shift s</w:t>
      </w:r>
      <w:r w:rsidRPr="00AA177D">
        <w:rPr>
          <w:rFonts w:ascii="Times New Roman" w:eastAsia="Times New Roman" w:hAnsi="Times New Roman"/>
          <w:sz w:val="24"/>
          <w:szCs w:val="24"/>
        </w:rPr>
        <w:sym w:font="Symbol" w:char="F0A2"/>
      </w:r>
      <w:r w:rsidRPr="00AA177D">
        <w:rPr>
          <w:rFonts w:ascii="Times New Roman" w:eastAsia="Times New Roman" w:hAnsi="Times New Roman"/>
          <w:sz w:val="24"/>
          <w:szCs w:val="24"/>
        </w:rPr>
        <w:t xml:space="preserve"> then begin</w:t>
      </w:r>
      <w:r w:rsidRPr="00AA177D">
        <w:rPr>
          <w:rFonts w:ascii="Times New Roman" w:eastAsia="Times New Roman" w:hAnsi="Times New Roman"/>
          <w:sz w:val="24"/>
          <w:szCs w:val="24"/>
        </w:rPr>
        <w:br/>
        <w:t>        push a then s</w:t>
      </w:r>
      <w:r w:rsidRPr="00AA177D">
        <w:rPr>
          <w:rFonts w:ascii="Times New Roman" w:eastAsia="Times New Roman" w:hAnsi="Times New Roman"/>
          <w:sz w:val="24"/>
          <w:szCs w:val="24"/>
        </w:rPr>
        <w:sym w:font="Symbol" w:char="F0A2"/>
      </w:r>
      <w:r w:rsidRPr="00AA177D">
        <w:rPr>
          <w:rFonts w:ascii="Times New Roman" w:eastAsia="Times New Roman" w:hAnsi="Times New Roman"/>
          <w:sz w:val="24"/>
          <w:szCs w:val="24"/>
        </w:rPr>
        <w:t xml:space="preserve"> on the top of the stack;</w:t>
      </w:r>
      <w:r w:rsidRPr="00AA177D">
        <w:rPr>
          <w:rFonts w:ascii="Times New Roman" w:eastAsia="Times New Roman" w:hAnsi="Times New Roman"/>
          <w:sz w:val="24"/>
          <w:szCs w:val="24"/>
        </w:rPr>
        <w:br/>
        <w:t xml:space="preserve">        advance </w:t>
      </w:r>
      <w:proofErr w:type="spellStart"/>
      <w:r w:rsidRPr="00AA177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AA177D">
        <w:rPr>
          <w:rFonts w:ascii="Times New Roman" w:eastAsia="Times New Roman" w:hAnsi="Times New Roman"/>
          <w:sz w:val="24"/>
          <w:szCs w:val="24"/>
        </w:rPr>
        <w:t xml:space="preserve"> to the next input symbol</w:t>
      </w:r>
      <w:r w:rsidRPr="00AA177D">
        <w:rPr>
          <w:rFonts w:ascii="Times New Roman" w:eastAsia="Times New Roman" w:hAnsi="Times New Roman"/>
          <w:sz w:val="24"/>
          <w:szCs w:val="24"/>
        </w:rPr>
        <w:br/>
        <w:t>    end</w:t>
      </w:r>
      <w:r w:rsidRPr="00AA177D">
        <w:rPr>
          <w:rFonts w:ascii="Times New Roman" w:eastAsia="Times New Roman" w:hAnsi="Times New Roman"/>
          <w:sz w:val="24"/>
          <w:szCs w:val="24"/>
        </w:rPr>
        <w:br/>
        <w:t xml:space="preserve">    else if action [s, a] = reduce A </w:t>
      </w:r>
      <w:r w:rsidRPr="00AA177D">
        <w:rPr>
          <w:rFonts w:ascii="Times New Roman" w:eastAsia="Times New Roman" w:hAnsi="Times New Roman"/>
          <w:sz w:val="24"/>
          <w:szCs w:val="24"/>
        </w:rPr>
        <w:sym w:font="Symbol" w:char="F0AE"/>
      </w:r>
      <w:r w:rsidRPr="00AA177D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177D">
        <w:rPr>
          <w:rFonts w:ascii="Times New Roman" w:eastAsia="Times New Roman" w:hAnsi="Times New Roman"/>
          <w:sz w:val="24"/>
          <w:szCs w:val="24"/>
        </w:rPr>
        <w:sym w:font="Symbol" w:char="F062"/>
      </w:r>
      <w:r w:rsidRPr="00AA177D">
        <w:rPr>
          <w:rFonts w:ascii="Times New Roman" w:eastAsia="Times New Roman" w:hAnsi="Times New Roman"/>
          <w:sz w:val="24"/>
          <w:szCs w:val="24"/>
        </w:rPr>
        <w:t xml:space="preserve"> then begin</w:t>
      </w:r>
      <w:r w:rsidRPr="00AA177D">
        <w:rPr>
          <w:rFonts w:ascii="Times New Roman" w:eastAsia="Times New Roman" w:hAnsi="Times New Roman"/>
          <w:sz w:val="24"/>
          <w:szCs w:val="24"/>
        </w:rPr>
        <w:br/>
        <w:t>        pop 2*|</w:t>
      </w:r>
      <w:r w:rsidRPr="00AA177D">
        <w:rPr>
          <w:rFonts w:ascii="Times New Roman" w:eastAsia="Times New Roman" w:hAnsi="Times New Roman"/>
          <w:sz w:val="24"/>
          <w:szCs w:val="24"/>
        </w:rPr>
        <w:sym w:font="Symbol" w:char="F062"/>
      </w:r>
      <w:r w:rsidRPr="00AA177D">
        <w:rPr>
          <w:rFonts w:ascii="Times New Roman" w:eastAsia="Times New Roman" w:hAnsi="Times New Roman"/>
          <w:sz w:val="24"/>
          <w:szCs w:val="24"/>
        </w:rPr>
        <w:t>| symbols off the stack;</w:t>
      </w:r>
      <w:r w:rsidRPr="00AA177D">
        <w:rPr>
          <w:rFonts w:ascii="Times New Roman" w:eastAsia="Times New Roman" w:hAnsi="Times New Roman"/>
          <w:sz w:val="24"/>
          <w:szCs w:val="24"/>
        </w:rPr>
        <w:br/>
        <w:t>        let s</w:t>
      </w:r>
      <w:r w:rsidRPr="00AA177D">
        <w:rPr>
          <w:rFonts w:ascii="Times New Roman" w:eastAsia="Times New Roman" w:hAnsi="Times New Roman"/>
          <w:sz w:val="24"/>
          <w:szCs w:val="24"/>
        </w:rPr>
        <w:sym w:font="Symbol" w:char="F0A2"/>
      </w:r>
      <w:r w:rsidRPr="00AA177D">
        <w:rPr>
          <w:rFonts w:ascii="Times New Roman" w:eastAsia="Times New Roman" w:hAnsi="Times New Roman"/>
          <w:sz w:val="24"/>
          <w:szCs w:val="24"/>
        </w:rPr>
        <w:t xml:space="preserve"> be the state now on top of the stack;</w:t>
      </w:r>
      <w:r w:rsidRPr="00AA177D">
        <w:rPr>
          <w:rFonts w:ascii="Times New Roman" w:eastAsia="Times New Roman" w:hAnsi="Times New Roman"/>
          <w:sz w:val="24"/>
          <w:szCs w:val="24"/>
        </w:rPr>
        <w:br/>
        <w:t xml:space="preserve">        push A then </w:t>
      </w:r>
      <w:proofErr w:type="spellStart"/>
      <w:r w:rsidRPr="00AA177D">
        <w:rPr>
          <w:rFonts w:ascii="Times New Roman" w:eastAsia="Times New Roman" w:hAnsi="Times New Roman"/>
          <w:sz w:val="24"/>
          <w:szCs w:val="24"/>
        </w:rPr>
        <w:t>goto</w:t>
      </w:r>
      <w:proofErr w:type="spellEnd"/>
      <w:r w:rsidRPr="00AA177D">
        <w:rPr>
          <w:rFonts w:ascii="Times New Roman" w:eastAsia="Times New Roman" w:hAnsi="Times New Roman"/>
          <w:sz w:val="24"/>
          <w:szCs w:val="24"/>
        </w:rPr>
        <w:t xml:space="preserve"> [s</w:t>
      </w:r>
      <w:r w:rsidRPr="00AA177D">
        <w:rPr>
          <w:rFonts w:ascii="Times New Roman" w:eastAsia="Times New Roman" w:hAnsi="Times New Roman"/>
          <w:sz w:val="24"/>
          <w:szCs w:val="24"/>
        </w:rPr>
        <w:sym w:font="Symbol" w:char="F0A2"/>
      </w:r>
      <w:r w:rsidRPr="00AA177D">
        <w:rPr>
          <w:rFonts w:ascii="Times New Roman" w:eastAsia="Times New Roman" w:hAnsi="Times New Roman"/>
          <w:sz w:val="24"/>
          <w:szCs w:val="24"/>
        </w:rPr>
        <w:t>, A] on top of the stack;</w:t>
      </w:r>
      <w:r w:rsidRPr="00AA177D">
        <w:rPr>
          <w:rFonts w:ascii="Times New Roman" w:eastAsia="Times New Roman" w:hAnsi="Times New Roman"/>
          <w:sz w:val="24"/>
          <w:szCs w:val="24"/>
        </w:rPr>
        <w:br/>
        <w:t xml:space="preserve">        output the production A </w:t>
      </w:r>
      <w:r w:rsidRPr="00AA177D">
        <w:rPr>
          <w:rFonts w:ascii="Times New Roman" w:eastAsia="Times New Roman" w:hAnsi="Times New Roman"/>
          <w:sz w:val="24"/>
          <w:szCs w:val="24"/>
        </w:rPr>
        <w:sym w:font="Symbol" w:char="F0AE"/>
      </w:r>
      <w:r w:rsidRPr="00AA177D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177D">
        <w:rPr>
          <w:rFonts w:ascii="Times New Roman" w:eastAsia="Times New Roman" w:hAnsi="Times New Roman"/>
          <w:sz w:val="24"/>
          <w:szCs w:val="24"/>
        </w:rPr>
        <w:sym w:font="Symbol" w:char="F062"/>
      </w:r>
      <w:r w:rsidRPr="00AA177D">
        <w:rPr>
          <w:rFonts w:ascii="Times New Roman" w:eastAsia="Times New Roman" w:hAnsi="Times New Roman"/>
          <w:sz w:val="24"/>
          <w:szCs w:val="24"/>
        </w:rPr>
        <w:br/>
        <w:t>    end</w:t>
      </w:r>
      <w:r w:rsidRPr="00AA177D">
        <w:rPr>
          <w:rFonts w:ascii="Times New Roman" w:eastAsia="Times New Roman" w:hAnsi="Times New Roman"/>
          <w:sz w:val="24"/>
          <w:szCs w:val="24"/>
        </w:rPr>
        <w:br/>
        <w:t>    else if action [s, a] = accept then</w:t>
      </w:r>
      <w:r w:rsidRPr="00AA177D">
        <w:rPr>
          <w:rFonts w:ascii="Times New Roman" w:eastAsia="Times New Roman" w:hAnsi="Times New Roman"/>
          <w:sz w:val="24"/>
          <w:szCs w:val="24"/>
        </w:rPr>
        <w:br/>
        <w:t>        return</w:t>
      </w:r>
      <w:r w:rsidRPr="00AA177D">
        <w:rPr>
          <w:rFonts w:ascii="Times New Roman" w:eastAsia="Times New Roman" w:hAnsi="Times New Roman"/>
          <w:sz w:val="24"/>
          <w:szCs w:val="24"/>
        </w:rPr>
        <w:br/>
        <w:t>    else error()</w:t>
      </w:r>
      <w:r w:rsidRPr="00AA177D">
        <w:rPr>
          <w:rFonts w:ascii="Times New Roman" w:eastAsia="Times New Roman" w:hAnsi="Times New Roman"/>
          <w:sz w:val="24"/>
          <w:szCs w:val="24"/>
        </w:rPr>
        <w:br/>
        <w:t>         end</w:t>
      </w:r>
      <w:r w:rsidRPr="00AA177D">
        <w:rPr>
          <w:rFonts w:ascii="Times New Roman" w:eastAsia="Times New Roman" w:hAnsi="Times New Roman"/>
          <w:sz w:val="24"/>
          <w:szCs w:val="24"/>
        </w:rPr>
        <w:br/>
      </w:r>
    </w:p>
    <w:p w:rsidR="008D2BBE" w:rsidRPr="0099216A" w:rsidRDefault="0099216A" w:rsidP="0088577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LR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no;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items[10][10];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15];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tab2[15][15]={0,0};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char tab1[15][15],prod[10][10],T[10],NT[10],follow[10][10],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startsym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n,noitems,not,nont,nof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[10];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getprod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(void) 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t_nt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(void),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createtab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(void),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getlritem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(void) ,print(void);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getfollow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(void);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is(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char,char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getprod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t_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getfollow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getlritem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createtab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getlritem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(void)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"Enter the number of LR items:\n");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d",&amp;noitems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noitems;i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of items in I[%d]:",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d",&amp;I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].no);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the items:\n");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j=0;j&lt;I[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no;j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s",I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].items[j]);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getprod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(void)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"Enter the number of productions:");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the productions:");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s",prod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startsym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prod[0][0];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t_nt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(void)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is(prod[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][0],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NT,nont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)&lt;0)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NT[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nont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]=prod[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][0];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nont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j=3;j&lt;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(prod[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]);j++)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is(prod[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][j],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NT,nont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)&lt;0)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is(prod[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][j],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T,not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)&lt;0)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T[not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prod[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][j];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T[not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'$';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:");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nont;i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"%c \t ",NT[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:");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not;i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t",T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is(char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c,char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y=0;y&lt;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x;y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A[y]==c)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getfollow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(void)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nont;i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"Enter the number of element in follow(%c)",NT[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d",&amp;nof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"Enter the follow of 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c",NT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];j++)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follow[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c",follow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][j]);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}}}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createtab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(void)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i,j,k,l,m,p,q,r,y,z,tid,ntid,tno,ntno,len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ch1,ch2,ch3,ch4,tempstr[15];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noitems;i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j=0;j&lt;I[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no;j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(I[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].items[j]);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len;k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ch1=I[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].items[j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ch2=I[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].items[j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k+1];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is(ch2,T,not);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ntid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is(ch2,NT,nont);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(ch1=='.')&amp;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&amp;(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&gt;0))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l=0;l&lt;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noitems;l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m=0;m&lt;I[l].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no;m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p=0;p&lt;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(I[l].items[m]);p++)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ch3=I[l].items[m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ch4=I[l].items[m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k+1];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(ch3==ch2) &amp;&amp; (ch4==ch1))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lastRenderedPageBreak/>
        <w:t>tab1[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]='s';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tab2[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]=l;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lab;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}}}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if(I[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].items[j][len-1]=='.')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I[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].items[j][len-2]==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startsym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tab1[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][not-1]='A';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ntno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is(I[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].items[j][0],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NT,nont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q=0;q&lt;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ntno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];q++)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ch3=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follow[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ntno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][q];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tno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is(ch3,T,not);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tab1[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tno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]='R';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z=0;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y=0;y&lt;=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len;y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I[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].items[j][y]!='.')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z]=I[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].items[j][y];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++;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r=0;r&lt;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n;r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tempstr,prod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[r])==0)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tab2[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tno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]=r+1;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}}}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(ch1=='.')&amp;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&amp;(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ntid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&gt;=0))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l=0;l&lt;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noitems;l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m=0;m&lt;I[l].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no;m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p=0;p&lt;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(I[l].items[m]);p++)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ch3=I[l].items[m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ch4=I[l].items[m</w:t>
      </w:r>
      <w:proofErr w:type="gramStart"/>
      <w:r w:rsidRPr="00EC070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k+1];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(ch3==ch2) &amp;&amp; (ch4==ch1))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tab2[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not+ntid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]==0)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tab2[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not+ntid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]=l;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lab;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}}}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lab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:;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}}}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print(void)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i,j,k,l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not+nont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nLR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 xml:space="preserve"> Table:\n");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not;i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t%c",T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nont;j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t%c",NT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[j]);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noitems;i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t",i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);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70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l;j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++)</w:t>
      </w:r>
    </w:p>
    <w:p w:rsidR="008D2BBE" w:rsidRPr="00EC0708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7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708">
        <w:rPr>
          <w:rFonts w:ascii="Times New Roman" w:hAnsi="Times New Roman" w:cs="Times New Roman"/>
          <w:sz w:val="24"/>
          <w:szCs w:val="24"/>
        </w:rPr>
        <w:t>"%c%d",tab1[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][j],tab2[</w:t>
      </w:r>
      <w:proofErr w:type="spellStart"/>
      <w:r w:rsidRPr="00EC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708">
        <w:rPr>
          <w:rFonts w:ascii="Times New Roman" w:hAnsi="Times New Roman" w:cs="Times New Roman"/>
          <w:sz w:val="24"/>
          <w:szCs w:val="24"/>
        </w:rPr>
        <w:t>][j]);</w:t>
      </w:r>
    </w:p>
    <w:p w:rsidR="0099216A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8D2BBE" w:rsidRDefault="008D2BBE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>}</w:t>
      </w:r>
    </w:p>
    <w:p w:rsidR="0099216A" w:rsidRDefault="0099216A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216A" w:rsidRDefault="0099216A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216A" w:rsidRDefault="0099216A" w:rsidP="008857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2BBE" w:rsidRPr="00EC0708" w:rsidRDefault="008D2BBE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79C8" w:rsidRDefault="0099216A" w:rsidP="0088577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Enter the number of productions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Enter the productions: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E-&gt;E+T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E-&gt;T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E-&gt;T*F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T-&gt;F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F-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E)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F-&gt;a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NT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:E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ab/>
        <w:t xml:space="preserve">    T            F            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T  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:+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 xml:space="preserve">         *            (         )</w:t>
      </w:r>
      <w:r w:rsidRPr="00422A9C">
        <w:rPr>
          <w:rFonts w:ascii="Times New Roman" w:hAnsi="Times New Roman" w:cs="Times New Roman"/>
          <w:sz w:val="24"/>
          <w:szCs w:val="24"/>
        </w:rPr>
        <w:tab/>
        <w:t>a          $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Enter the number of elements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E):3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E):+     )       $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Enter the number of elements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T):4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T):+     *       )       $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Enter the number of elements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F):4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E):+     *       )       $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Enter the number of LR items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:12</w:t>
      </w:r>
      <w:proofErr w:type="gramEnd"/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Number of items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0]: 7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Enter the items: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S-&gt;.E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E-&gt;.E+T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E-&gt;.T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E-&gt;.T*F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T-&gt;.F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F-&gt;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E)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F-&gt;.a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Number of items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1]: 2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Enter the items: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2A9C">
        <w:rPr>
          <w:rFonts w:ascii="Times New Roman" w:hAnsi="Times New Roman" w:cs="Times New Roman"/>
          <w:sz w:val="24"/>
          <w:szCs w:val="24"/>
        </w:rPr>
        <w:t>S-&gt;E.</w:t>
      </w:r>
      <w:proofErr w:type="gramEnd"/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E-&gt;E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T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Number of items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2]: 2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Enter the items: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2A9C">
        <w:rPr>
          <w:rFonts w:ascii="Times New Roman" w:hAnsi="Times New Roman" w:cs="Times New Roman"/>
          <w:sz w:val="24"/>
          <w:szCs w:val="24"/>
        </w:rPr>
        <w:t>E-&gt;T.</w:t>
      </w:r>
      <w:proofErr w:type="gramEnd"/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T-&gt;T.*F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Number of items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3]: 1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Enter the items: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2A9C">
        <w:rPr>
          <w:rFonts w:ascii="Times New Roman" w:hAnsi="Times New Roman" w:cs="Times New Roman"/>
          <w:sz w:val="24"/>
          <w:szCs w:val="24"/>
        </w:rPr>
        <w:t>T-&gt;F.</w:t>
      </w:r>
      <w:proofErr w:type="gramEnd"/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Number of items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4]: 7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lastRenderedPageBreak/>
        <w:t>Enter the items: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F-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.E)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E-&gt;.E+T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E-&gt;.T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E-&gt;.T*F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T-&gt;.F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F-&gt;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E)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F-&gt;.a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Number of items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5]: 1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Enter the items: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</w:rPr>
      </w:pPr>
      <w:r w:rsidRPr="00422A9C">
        <w:rPr>
          <w:rFonts w:ascii="Times New Roman" w:hAnsi="Times New Roman" w:cs="Times New Roman"/>
          <w:sz w:val="24"/>
          <w:szCs w:val="24"/>
        </w:rPr>
        <w:t>F-&gt;a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Number of items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6]: 5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Enter the items: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E-&gt;E+.T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T-&gt;.T*F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T-&gt;.F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F-&gt;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E)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F-&gt;.a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Number of items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7]:3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Enter the items: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T-&gt;T*F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F-&gt;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E)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F-&gt;.a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Number of items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8]:2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Enter the items: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F-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E.)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E-&gt;E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T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Number of items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9]:2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Enter the items: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2A9C">
        <w:rPr>
          <w:rFonts w:ascii="Times New Roman" w:hAnsi="Times New Roman" w:cs="Times New Roman"/>
          <w:sz w:val="24"/>
          <w:szCs w:val="24"/>
        </w:rPr>
        <w:t>E-&gt;E+T.</w:t>
      </w:r>
      <w:proofErr w:type="gramEnd"/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T-&gt;T.*F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Number of items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10]:1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Enter the items: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T-&gt;T*F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Number of items in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11]:1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Enter the items: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F-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>E)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LR Table: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        +       *       (       )       a       $       E       T       F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0  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     s4     0      s5      0       1        2      3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1       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s6  0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     0A     0 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2      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>R2  s7</w:t>
      </w:r>
      <w:proofErr w:type="gramEnd"/>
      <w:r w:rsidRPr="00422A9C">
        <w:rPr>
          <w:rFonts w:ascii="Times New Roman" w:hAnsi="Times New Roman" w:cs="Times New Roman"/>
          <w:sz w:val="24"/>
          <w:szCs w:val="24"/>
        </w:rPr>
        <w:t xml:space="preserve">             R2        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R2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3       </w:t>
      </w:r>
      <w:proofErr w:type="gramStart"/>
      <w:r w:rsidRPr="00422A9C">
        <w:rPr>
          <w:rFonts w:ascii="Times New Roman" w:hAnsi="Times New Roman" w:cs="Times New Roman"/>
          <w:sz w:val="24"/>
          <w:szCs w:val="24"/>
        </w:rPr>
        <w:t xml:space="preserve">R4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R4</w:t>
      </w:r>
      <w:proofErr w:type="spellEnd"/>
      <w:proofErr w:type="gramEnd"/>
      <w:r w:rsidRPr="00422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R4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R4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4                     s4                s5               8        2      3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5        r6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r6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r6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r6</w:t>
      </w:r>
      <w:proofErr w:type="spellEnd"/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6                    s4                s5                          9       3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7                    s4                s5                                  10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>8        s6                    s11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9       R1   s7           R1          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R1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10     r3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r3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r3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r3</w:t>
      </w:r>
      <w:proofErr w:type="spellEnd"/>
    </w:p>
    <w:p w:rsidR="001A17FE" w:rsidRPr="00422A9C" w:rsidRDefault="001A17FE" w:rsidP="001A1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9C">
        <w:rPr>
          <w:rFonts w:ascii="Times New Roman" w:hAnsi="Times New Roman" w:cs="Times New Roman"/>
          <w:sz w:val="24"/>
          <w:szCs w:val="24"/>
        </w:rPr>
        <w:t xml:space="preserve">11    r5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r5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r5</w:t>
      </w:r>
      <w:proofErr w:type="spellEnd"/>
      <w:r w:rsidRPr="00422A9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422A9C">
        <w:rPr>
          <w:rFonts w:ascii="Times New Roman" w:hAnsi="Times New Roman" w:cs="Times New Roman"/>
          <w:sz w:val="24"/>
          <w:szCs w:val="24"/>
        </w:rPr>
        <w:t>r5</w:t>
      </w:r>
      <w:proofErr w:type="spellEnd"/>
    </w:p>
    <w:p w:rsidR="001A17FE" w:rsidRDefault="001A17FE" w:rsidP="0088577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216A" w:rsidRPr="0099216A" w:rsidRDefault="0099216A" w:rsidP="0088577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9C8" w:rsidRPr="00EC0708" w:rsidRDefault="007679C8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79C8" w:rsidRPr="00EC0708" w:rsidRDefault="007679C8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79C8" w:rsidRPr="00EC0708" w:rsidRDefault="007679C8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79C8" w:rsidRDefault="007679C8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A17FE" w:rsidRDefault="001A17FE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A17FE" w:rsidRDefault="001A17FE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A17FE" w:rsidRDefault="001A17FE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A17FE" w:rsidRDefault="001A17FE" w:rsidP="0088577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A17FE" w:rsidRDefault="001A17FE" w:rsidP="008857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216A" w:rsidRPr="00685515" w:rsidRDefault="0099216A" w:rsidP="0099216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7679C8" w:rsidRPr="00EC0708" w:rsidRDefault="0099216A" w:rsidP="008857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708">
        <w:rPr>
          <w:rFonts w:ascii="Times New Roman" w:hAnsi="Times New Roman" w:cs="Times New Roman"/>
          <w:sz w:val="24"/>
          <w:szCs w:val="24"/>
        </w:rPr>
        <w:tab/>
        <w:t xml:space="preserve">Thus the above C program to implement a </w:t>
      </w:r>
      <w:r>
        <w:rPr>
          <w:rFonts w:ascii="Times New Roman" w:hAnsi="Times New Roman" w:cs="Times New Roman"/>
          <w:sz w:val="24"/>
          <w:szCs w:val="24"/>
        </w:rPr>
        <w:t xml:space="preserve">LR Parsing table </w:t>
      </w:r>
      <w:r w:rsidRPr="00EC0708">
        <w:rPr>
          <w:rFonts w:ascii="Times New Roman" w:hAnsi="Times New Roman" w:cs="Times New Roman"/>
          <w:sz w:val="24"/>
          <w:szCs w:val="24"/>
        </w:rPr>
        <w:t>was executed and the output was verified.</w:t>
      </w:r>
    </w:p>
    <w:sectPr w:rsidR="007679C8" w:rsidRPr="00EC0708" w:rsidSect="007836C1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E31" w:rsidRDefault="00812E31" w:rsidP="00EF4547">
      <w:pPr>
        <w:spacing w:after="0" w:line="240" w:lineRule="auto"/>
      </w:pPr>
      <w:r>
        <w:separator/>
      </w:r>
    </w:p>
  </w:endnote>
  <w:endnote w:type="continuationSeparator" w:id="1">
    <w:p w:rsidR="00812E31" w:rsidRDefault="00812E31" w:rsidP="00EF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1735"/>
      <w:docPartObj>
        <w:docPartGallery w:val="Page Numbers (Bottom of Page)"/>
        <w:docPartUnique/>
      </w:docPartObj>
    </w:sdtPr>
    <w:sdtContent>
      <w:p w:rsidR="001632EF" w:rsidRDefault="00DE53C9">
        <w:pPr>
          <w:pStyle w:val="Footer"/>
          <w:jc w:val="right"/>
        </w:pPr>
        <w:fldSimple w:instr=" PAGE   \* MERGEFORMAT ">
          <w:r w:rsidR="008E2254">
            <w:rPr>
              <w:noProof/>
            </w:rPr>
            <w:t>25</w:t>
          </w:r>
        </w:fldSimple>
      </w:p>
    </w:sdtContent>
  </w:sdt>
  <w:p w:rsidR="003C2B82" w:rsidRDefault="003C2B82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E31" w:rsidRDefault="00812E31" w:rsidP="00EF4547">
      <w:pPr>
        <w:spacing w:after="0" w:line="240" w:lineRule="auto"/>
      </w:pPr>
      <w:r>
        <w:separator/>
      </w:r>
    </w:p>
  </w:footnote>
  <w:footnote w:type="continuationSeparator" w:id="1">
    <w:p w:rsidR="00812E31" w:rsidRDefault="00812E31" w:rsidP="00EF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B82" w:rsidRDefault="003C2B82">
    <w:pPr>
      <w:pStyle w:val="Header"/>
      <w:rPr>
        <w:b/>
        <w:sz w:val="16"/>
        <w:szCs w:val="20"/>
      </w:rPr>
    </w:pPr>
  </w:p>
  <w:p w:rsidR="003C2B82" w:rsidRDefault="003C2B82">
    <w:pPr>
      <w:pStyle w:val="Header"/>
      <w:rPr>
        <w:b/>
        <w:sz w:val="16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>
    <w:nsid w:val="00000003"/>
    <w:multiLevelType w:val="multilevel"/>
    <w:tmpl w:val="00000003"/>
    <w:name w:val="WWNum1"/>
    <w:lvl w:ilvl="0">
      <w:start w:val="1"/>
      <w:numFmt w:val="lowerLetter"/>
      <w:lvlText w:val="%1)"/>
      <w:lvlJc w:val="left"/>
      <w:pPr>
        <w:tabs>
          <w:tab w:val="num" w:pos="0"/>
        </w:tabs>
        <w:ind w:left="7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5" w:hanging="180"/>
      </w:pPr>
    </w:lvl>
  </w:abstractNum>
  <w:abstractNum w:abstractNumId="3">
    <w:nsid w:val="00000004"/>
    <w:multiLevelType w:val="multilevel"/>
    <w:tmpl w:val="00000004"/>
    <w:name w:val="WWNum2"/>
    <w:lvl w:ilvl="0">
      <w:start w:val="1"/>
      <w:numFmt w:val="lowerLetter"/>
      <w:lvlText w:val="%1)"/>
      <w:lvlJc w:val="left"/>
      <w:pPr>
        <w:tabs>
          <w:tab w:val="num" w:pos="0"/>
        </w:tabs>
        <w:ind w:left="7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5" w:hanging="180"/>
      </w:pPr>
    </w:lvl>
  </w:abstractNum>
  <w:abstractNum w:abstractNumId="4">
    <w:nsid w:val="00000005"/>
    <w:multiLevelType w:val="multilevel"/>
    <w:tmpl w:val="00000005"/>
    <w:name w:val="WW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0CD914CE"/>
    <w:multiLevelType w:val="hybridMultilevel"/>
    <w:tmpl w:val="ACD2835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478F062F"/>
    <w:multiLevelType w:val="hybridMultilevel"/>
    <w:tmpl w:val="C08A00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76B"/>
    <w:rsid w:val="000015AB"/>
    <w:rsid w:val="00053EFF"/>
    <w:rsid w:val="000604CB"/>
    <w:rsid w:val="000A66A9"/>
    <w:rsid w:val="000E4C72"/>
    <w:rsid w:val="000F3830"/>
    <w:rsid w:val="000F7602"/>
    <w:rsid w:val="000F7C11"/>
    <w:rsid w:val="00117A68"/>
    <w:rsid w:val="00133F6F"/>
    <w:rsid w:val="00147D64"/>
    <w:rsid w:val="0015094C"/>
    <w:rsid w:val="0015791A"/>
    <w:rsid w:val="00157D6D"/>
    <w:rsid w:val="00162C32"/>
    <w:rsid w:val="001632EF"/>
    <w:rsid w:val="00164FF2"/>
    <w:rsid w:val="00180F9F"/>
    <w:rsid w:val="001A17FE"/>
    <w:rsid w:val="001B5770"/>
    <w:rsid w:val="001D1ECC"/>
    <w:rsid w:val="001E13F1"/>
    <w:rsid w:val="001F3603"/>
    <w:rsid w:val="002103B4"/>
    <w:rsid w:val="0022002F"/>
    <w:rsid w:val="00253512"/>
    <w:rsid w:val="00271676"/>
    <w:rsid w:val="00291E42"/>
    <w:rsid w:val="002E75ED"/>
    <w:rsid w:val="00330693"/>
    <w:rsid w:val="003868DC"/>
    <w:rsid w:val="00393D1C"/>
    <w:rsid w:val="003C2B82"/>
    <w:rsid w:val="003F69D0"/>
    <w:rsid w:val="00403060"/>
    <w:rsid w:val="00434059"/>
    <w:rsid w:val="004433E3"/>
    <w:rsid w:val="0045183C"/>
    <w:rsid w:val="004A3DFB"/>
    <w:rsid w:val="004B11CB"/>
    <w:rsid w:val="004F57EA"/>
    <w:rsid w:val="004F5C37"/>
    <w:rsid w:val="00523DD2"/>
    <w:rsid w:val="0055502F"/>
    <w:rsid w:val="005551C4"/>
    <w:rsid w:val="00560052"/>
    <w:rsid w:val="0056075B"/>
    <w:rsid w:val="005733DA"/>
    <w:rsid w:val="00576C15"/>
    <w:rsid w:val="00585B2F"/>
    <w:rsid w:val="005A3141"/>
    <w:rsid w:val="005A7DBB"/>
    <w:rsid w:val="005C17F2"/>
    <w:rsid w:val="005C1CB2"/>
    <w:rsid w:val="005C6E4F"/>
    <w:rsid w:val="005D2954"/>
    <w:rsid w:val="00633582"/>
    <w:rsid w:val="00663AA8"/>
    <w:rsid w:val="00685515"/>
    <w:rsid w:val="006B0111"/>
    <w:rsid w:val="006C7473"/>
    <w:rsid w:val="006E0D76"/>
    <w:rsid w:val="006F3D37"/>
    <w:rsid w:val="007679C8"/>
    <w:rsid w:val="00771691"/>
    <w:rsid w:val="007836C1"/>
    <w:rsid w:val="00791C20"/>
    <w:rsid w:val="007C6BFE"/>
    <w:rsid w:val="00807E76"/>
    <w:rsid w:val="00812E31"/>
    <w:rsid w:val="008402F0"/>
    <w:rsid w:val="00853869"/>
    <w:rsid w:val="00860359"/>
    <w:rsid w:val="00863032"/>
    <w:rsid w:val="00885771"/>
    <w:rsid w:val="008D2BBE"/>
    <w:rsid w:val="008E2254"/>
    <w:rsid w:val="00932393"/>
    <w:rsid w:val="00943FFF"/>
    <w:rsid w:val="00967D8A"/>
    <w:rsid w:val="00990686"/>
    <w:rsid w:val="0099216A"/>
    <w:rsid w:val="009B464D"/>
    <w:rsid w:val="009F00F1"/>
    <w:rsid w:val="00A0372B"/>
    <w:rsid w:val="00A156AE"/>
    <w:rsid w:val="00A2696C"/>
    <w:rsid w:val="00A51024"/>
    <w:rsid w:val="00A52E9E"/>
    <w:rsid w:val="00A6276B"/>
    <w:rsid w:val="00B0030B"/>
    <w:rsid w:val="00B15FDE"/>
    <w:rsid w:val="00B21154"/>
    <w:rsid w:val="00B50C57"/>
    <w:rsid w:val="00B81DD1"/>
    <w:rsid w:val="00B90014"/>
    <w:rsid w:val="00BA7840"/>
    <w:rsid w:val="00BC1D8D"/>
    <w:rsid w:val="00BF4D6D"/>
    <w:rsid w:val="00C11843"/>
    <w:rsid w:val="00C41F3B"/>
    <w:rsid w:val="00CA151A"/>
    <w:rsid w:val="00CA469B"/>
    <w:rsid w:val="00CD0337"/>
    <w:rsid w:val="00CD4319"/>
    <w:rsid w:val="00D10013"/>
    <w:rsid w:val="00D11794"/>
    <w:rsid w:val="00D44549"/>
    <w:rsid w:val="00D6783F"/>
    <w:rsid w:val="00DB7DC3"/>
    <w:rsid w:val="00DD15E1"/>
    <w:rsid w:val="00DE3035"/>
    <w:rsid w:val="00DE3B4B"/>
    <w:rsid w:val="00DE53C9"/>
    <w:rsid w:val="00E54FAB"/>
    <w:rsid w:val="00EA674F"/>
    <w:rsid w:val="00EC0708"/>
    <w:rsid w:val="00EC7E30"/>
    <w:rsid w:val="00EF4547"/>
    <w:rsid w:val="00F032EA"/>
    <w:rsid w:val="00F10779"/>
    <w:rsid w:val="00F324BB"/>
    <w:rsid w:val="00F37F1C"/>
    <w:rsid w:val="00F62A30"/>
    <w:rsid w:val="00FC7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bCs/>
        <w:color w:val="000000" w:themeColor="text1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6B"/>
    <w:rPr>
      <w:rFonts w:asciiTheme="minorHAnsi" w:hAnsiTheme="minorHAnsi"/>
      <w:b w:val="0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276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276B"/>
    <w:rPr>
      <w:rFonts w:ascii="Consolas" w:eastAsia="Calibri" w:hAnsi="Consolas" w:cs="Times New Roman"/>
      <w:b w:val="0"/>
      <w:bCs w:val="0"/>
      <w:color w:val="auto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76B"/>
    <w:rPr>
      <w:rFonts w:ascii="Tahoma" w:hAnsi="Tahoma" w:cs="Tahoma"/>
      <w:b w:val="0"/>
      <w:bCs w:val="0"/>
      <w:color w:val="auto"/>
      <w:sz w:val="16"/>
      <w:szCs w:val="16"/>
    </w:rPr>
  </w:style>
  <w:style w:type="paragraph" w:styleId="NoSpacing">
    <w:name w:val="No Spacing"/>
    <w:uiPriority w:val="1"/>
    <w:qFormat/>
    <w:rsid w:val="00863032"/>
    <w:pPr>
      <w:spacing w:after="0" w:line="240" w:lineRule="auto"/>
    </w:pPr>
    <w:rPr>
      <w:rFonts w:asciiTheme="minorHAnsi" w:hAnsiTheme="minorHAnsi"/>
      <w:b w:val="0"/>
      <w:bCs w:val="0"/>
      <w:color w:val="auto"/>
      <w:sz w:val="22"/>
      <w:szCs w:val="22"/>
    </w:rPr>
  </w:style>
  <w:style w:type="paragraph" w:customStyle="1" w:styleId="WW-NormalWeb">
    <w:name w:val="WW-Normal (Web)"/>
    <w:basedOn w:val="Normal"/>
    <w:rsid w:val="002E75ED"/>
    <w:pPr>
      <w:suppressAutoHyphens/>
      <w:spacing w:before="280" w:after="115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E54FAB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0604CB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0604CB"/>
    <w:rPr>
      <w:rFonts w:eastAsia="Times New Roman" w:cs="Times New Roman"/>
      <w:b w:val="0"/>
      <w:bCs w:val="0"/>
      <w:color w:val="auto"/>
      <w:szCs w:val="24"/>
      <w:lang w:eastAsia="zh-CN"/>
    </w:rPr>
  </w:style>
  <w:style w:type="paragraph" w:styleId="Header">
    <w:name w:val="header"/>
    <w:basedOn w:val="Normal"/>
    <w:link w:val="HeaderChar"/>
    <w:rsid w:val="004B11CB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4B11CB"/>
    <w:rPr>
      <w:rFonts w:eastAsia="Times New Roman" w:cs="Times New Roman"/>
      <w:b w:val="0"/>
      <w:bCs w:val="0"/>
      <w:color w:val="auto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4B11CB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4B11CB"/>
    <w:rPr>
      <w:rFonts w:eastAsia="Times New Roman" w:cs="Times New Roman"/>
      <w:b w:val="0"/>
      <w:bCs w:val="0"/>
      <w:color w:val="auto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704D3-33DD-4E49-AFD3-B19B0CF60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63</Pages>
  <Words>3655</Words>
  <Characters>20840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inspro</cp:lastModifiedBy>
  <cp:revision>110</cp:revision>
  <dcterms:created xsi:type="dcterms:W3CDTF">2014-04-04T13:04:00Z</dcterms:created>
  <dcterms:modified xsi:type="dcterms:W3CDTF">2014-07-19T06:28:00Z</dcterms:modified>
</cp:coreProperties>
</file>